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3699FA5" w14:textId="77777777" w:rsidR="008B6614" w:rsidRPr="00A87B37" w:rsidRDefault="00A8437A" w:rsidP="005109C4">
      <w:pPr>
        <w:ind w:left="2880" w:firstLine="720"/>
        <w:rPr>
          <w:rFonts w:asciiTheme="minorHAnsi" w:eastAsia="Arial" w:hAnsiTheme="minorHAnsi" w:cstheme="minorHAnsi"/>
          <w:b/>
          <w:color w:val="343334"/>
          <w:sz w:val="32"/>
          <w:szCs w:val="32"/>
        </w:rPr>
      </w:pPr>
      <w:bookmarkStart w:id="0" w:name="page1"/>
      <w:bookmarkEnd w:id="0"/>
      <w:r w:rsidRPr="00A87B37">
        <w:rPr>
          <w:rFonts w:asciiTheme="minorHAnsi" w:eastAsia="Arial" w:hAnsiTheme="minorHAnsi" w:cstheme="minorHAnsi"/>
          <w:b/>
          <w:color w:val="343334"/>
          <w:sz w:val="32"/>
          <w:szCs w:val="32"/>
        </w:rPr>
        <w:t>PARAS MALHOTRA</w:t>
      </w:r>
    </w:p>
    <w:p w14:paraId="2D11C7FB" w14:textId="32B113D0" w:rsidR="008B6614" w:rsidRPr="00A215B2" w:rsidRDefault="00A87B37" w:rsidP="00A215B2">
      <w:pPr>
        <w:ind w:left="3600" w:firstLine="720"/>
        <w:rPr>
          <w:rFonts w:asciiTheme="minorHAnsi" w:eastAsia="Arial" w:hAnsiTheme="minorHAnsi" w:cstheme="minorHAnsi"/>
          <w:color w:val="6F7878"/>
        </w:rPr>
      </w:pPr>
      <w:r w:rsidRPr="0006614E">
        <w:rPr>
          <w:rFonts w:asciiTheme="minorHAnsi" w:eastAsia="Arial" w:hAnsiTheme="minorHAnsi" w:cstheme="minorHAnsi"/>
          <w:color w:val="6F7878"/>
        </w:rPr>
        <w:t>Toronto, CA</w:t>
      </w:r>
    </w:p>
    <w:p w14:paraId="70317468" w14:textId="77777777" w:rsidR="00A215B2" w:rsidRDefault="00A8437A" w:rsidP="00A215B2">
      <w:pPr>
        <w:ind w:left="3600" w:firstLine="720"/>
        <w:rPr>
          <w:rFonts w:asciiTheme="minorHAnsi" w:eastAsia="Arial" w:hAnsiTheme="minorHAnsi" w:cstheme="minorHAnsi"/>
          <w:color w:val="384347"/>
        </w:rPr>
      </w:pPr>
      <w:r w:rsidRPr="0006614E">
        <w:rPr>
          <w:rFonts w:asciiTheme="minorHAnsi" w:eastAsia="Arial" w:hAnsiTheme="minorHAnsi" w:cstheme="minorHAnsi"/>
          <w:color w:val="384347"/>
        </w:rPr>
        <w:t xml:space="preserve">+1-519-209-7923   </w:t>
      </w:r>
    </w:p>
    <w:p w14:paraId="6CDE7B89" w14:textId="661730EF" w:rsidR="00A215B2" w:rsidRDefault="00A215B2" w:rsidP="00A215B2">
      <w:pPr>
        <w:ind w:left="2880" w:firstLine="720"/>
        <w:rPr>
          <w:rFonts w:asciiTheme="minorHAnsi" w:eastAsia="Arial" w:hAnsiTheme="minorHAnsi" w:cstheme="minorHAnsi"/>
          <w:color w:val="384347"/>
        </w:rPr>
      </w:pPr>
      <w:hyperlink r:id="rId8" w:history="1">
        <w:r w:rsidRPr="00A215B2">
          <w:rPr>
            <w:rStyle w:val="Hyperlink"/>
            <w:rFonts w:asciiTheme="minorHAnsi" w:eastAsia="Arial" w:hAnsiTheme="minorHAnsi" w:cstheme="minorHAnsi"/>
          </w:rPr>
          <w:t>https://parasmalhotra522.githu</w:t>
        </w:r>
        <w:r w:rsidRPr="00A215B2">
          <w:rPr>
            <w:rStyle w:val="Hyperlink"/>
            <w:rFonts w:asciiTheme="minorHAnsi" w:eastAsia="Arial" w:hAnsiTheme="minorHAnsi" w:cstheme="minorHAnsi"/>
          </w:rPr>
          <w:t>b</w:t>
        </w:r>
        <w:r w:rsidRPr="00A215B2">
          <w:rPr>
            <w:rStyle w:val="Hyperlink"/>
            <w:rFonts w:asciiTheme="minorHAnsi" w:eastAsia="Arial" w:hAnsiTheme="minorHAnsi" w:cstheme="minorHAnsi"/>
          </w:rPr>
          <w:t>.io/</w:t>
        </w:r>
      </w:hyperlink>
    </w:p>
    <w:p w14:paraId="3F2CF179" w14:textId="21009B5A" w:rsidR="00A215B2" w:rsidRDefault="00A215B2" w:rsidP="00A215B2">
      <w:pPr>
        <w:ind w:left="2880" w:firstLine="720"/>
        <w:rPr>
          <w:rFonts w:asciiTheme="minorHAnsi" w:eastAsia="Arial" w:hAnsiTheme="minorHAnsi" w:cstheme="minorHAnsi"/>
          <w:color w:val="384347"/>
        </w:rPr>
      </w:pPr>
      <w:r>
        <w:rPr>
          <w:rFonts w:asciiTheme="minorHAnsi" w:eastAsia="Arial" w:hAnsiTheme="minorHAnsi" w:cstheme="minorHAnsi"/>
          <w:color w:val="384347"/>
        </w:rPr>
        <w:fldChar w:fldCharType="begin"/>
      </w:r>
      <w:r>
        <w:rPr>
          <w:rFonts w:asciiTheme="minorHAnsi" w:eastAsia="Arial" w:hAnsiTheme="minorHAnsi" w:cstheme="minorHAnsi"/>
          <w:color w:val="384347"/>
        </w:rPr>
        <w:instrText>HYPERLINK "mailto:</w:instrText>
      </w:r>
      <w:r w:rsidRPr="00A215B2">
        <w:rPr>
          <w:rFonts w:asciiTheme="minorHAnsi" w:eastAsia="Arial" w:hAnsiTheme="minorHAnsi" w:cstheme="minorHAnsi"/>
          <w:color w:val="384347"/>
        </w:rPr>
        <w:instrText>parasmalhotra522@gmail.com</w:instrText>
      </w:r>
      <w:r>
        <w:rPr>
          <w:rFonts w:asciiTheme="minorHAnsi" w:eastAsia="Arial" w:hAnsiTheme="minorHAnsi" w:cstheme="minorHAnsi"/>
          <w:color w:val="384347"/>
        </w:rPr>
        <w:instrText>"</w:instrText>
      </w:r>
      <w:r>
        <w:rPr>
          <w:rFonts w:asciiTheme="minorHAnsi" w:eastAsia="Arial" w:hAnsiTheme="minorHAnsi" w:cstheme="minorHAnsi"/>
          <w:color w:val="384347"/>
        </w:rPr>
        <w:fldChar w:fldCharType="separate"/>
      </w:r>
      <w:r w:rsidRPr="00640CF8">
        <w:rPr>
          <w:rStyle w:val="Hyperlink"/>
          <w:rFonts w:asciiTheme="minorHAnsi" w:eastAsia="Arial" w:hAnsiTheme="minorHAnsi" w:cstheme="minorHAnsi"/>
        </w:rPr>
        <w:t>parasmalhotra522@gmail.com</w:t>
      </w:r>
      <w:r>
        <w:rPr>
          <w:rFonts w:asciiTheme="minorHAnsi" w:eastAsia="Arial" w:hAnsiTheme="minorHAnsi" w:cstheme="minorHAnsi"/>
          <w:color w:val="384347"/>
        </w:rPr>
        <w:fldChar w:fldCharType="end"/>
      </w:r>
    </w:p>
    <w:p w14:paraId="352D9FC2" w14:textId="0C36ACF5" w:rsidR="005109C4" w:rsidRDefault="00A8437A" w:rsidP="005109C4">
      <w:pPr>
        <w:ind w:left="2880"/>
        <w:rPr>
          <w:rStyle w:val="eop"/>
          <w:rFonts w:asciiTheme="minorHAnsi" w:hAnsiTheme="minorHAnsi" w:cstheme="minorHAnsi"/>
        </w:rPr>
      </w:pPr>
      <w:r w:rsidRPr="0006614E">
        <w:rPr>
          <w:rFonts w:asciiTheme="minorHAnsi" w:eastAsia="Arial" w:hAnsiTheme="minorHAnsi" w:cstheme="minorHAnsi"/>
          <w:color w:val="384347"/>
        </w:rPr>
        <w:t xml:space="preserve">   </w:t>
      </w:r>
      <w:r w:rsidR="00A215B2">
        <w:rPr>
          <w:rFonts w:asciiTheme="minorHAnsi" w:eastAsia="Arial" w:hAnsiTheme="minorHAnsi" w:cstheme="minorHAnsi"/>
          <w:color w:val="384347"/>
        </w:rPr>
        <w:tab/>
      </w:r>
      <w:hyperlink r:id="rId9" w:history="1">
        <w:r w:rsidR="00A215B2" w:rsidRPr="00640CF8">
          <w:rPr>
            <w:rStyle w:val="Hyperlink"/>
            <w:rFonts w:asciiTheme="minorHAnsi" w:hAnsiTheme="minorHAnsi" w:cstheme="minorHAnsi"/>
          </w:rPr>
          <w:t>www.linkedin.com/in/parasmalhotra522</w:t>
        </w:r>
      </w:hyperlink>
      <w:r w:rsidR="00A87B37" w:rsidRPr="0006614E">
        <w:rPr>
          <w:rStyle w:val="normaltextrun"/>
          <w:rFonts w:asciiTheme="minorHAnsi" w:hAnsiTheme="minorHAnsi" w:cstheme="minorHAnsi"/>
        </w:rPr>
        <w:t> </w:t>
      </w:r>
      <w:r w:rsidR="00A87B37" w:rsidRPr="0006614E">
        <w:rPr>
          <w:rStyle w:val="eop"/>
          <w:rFonts w:asciiTheme="minorHAnsi" w:hAnsiTheme="minorHAnsi" w:cstheme="minorHAnsi"/>
        </w:rPr>
        <w:t> </w:t>
      </w:r>
    </w:p>
    <w:p w14:paraId="0E50752F" w14:textId="37940B8F" w:rsidR="00A87B37" w:rsidRPr="0006614E" w:rsidRDefault="00A8437A" w:rsidP="005109C4">
      <w:pPr>
        <w:ind w:left="2160" w:firstLine="720"/>
        <w:rPr>
          <w:rFonts w:asciiTheme="minorHAnsi" w:eastAsia="Arial" w:hAnsiTheme="minorHAnsi" w:cstheme="minorHAnsi"/>
          <w:color w:val="384347"/>
        </w:rPr>
      </w:pPr>
      <w:r w:rsidRPr="0006614E">
        <w:rPr>
          <w:rFonts w:asciiTheme="minorHAnsi" w:eastAsia="Arial" w:hAnsiTheme="minorHAnsi" w:cstheme="minorHAnsi"/>
          <w:color w:val="384347"/>
        </w:rPr>
        <w:t xml:space="preserve">  </w:t>
      </w:r>
      <w:r w:rsidR="00A215B2">
        <w:rPr>
          <w:rFonts w:asciiTheme="minorHAnsi" w:eastAsia="Arial" w:hAnsiTheme="minorHAnsi" w:cstheme="minorHAnsi"/>
          <w:color w:val="384347"/>
        </w:rPr>
        <w:tab/>
      </w:r>
      <w:hyperlink r:id="rId10" w:history="1">
        <w:r w:rsidR="00A215B2" w:rsidRPr="00640CF8">
          <w:rPr>
            <w:rStyle w:val="Hyperlink"/>
            <w:rFonts w:asciiTheme="minorHAnsi" w:eastAsia="Arial" w:hAnsiTheme="minorHAnsi" w:cstheme="minorHAnsi"/>
          </w:rPr>
          <w:t>https://github.com/parasmalhotra522</w:t>
        </w:r>
      </w:hyperlink>
    </w:p>
    <w:p w14:paraId="1EDC6DC0" w14:textId="77777777" w:rsidR="00A87B37" w:rsidRPr="00A87B37" w:rsidRDefault="00A87B37" w:rsidP="0006614E">
      <w:pPr>
        <w:rPr>
          <w:rFonts w:asciiTheme="minorHAnsi" w:eastAsia="Arial" w:hAnsiTheme="minorHAnsi" w:cstheme="minorHAnsi"/>
          <w:color w:val="384347"/>
          <w:sz w:val="16"/>
        </w:rPr>
      </w:pPr>
    </w:p>
    <w:p w14:paraId="71022A7E" w14:textId="606C1F1B" w:rsidR="008B6614" w:rsidRPr="00A87B37" w:rsidRDefault="008B6614" w:rsidP="0006614E">
      <w:pPr>
        <w:rPr>
          <w:rFonts w:asciiTheme="minorHAnsi" w:eastAsia="Times New Roman" w:hAnsiTheme="minorHAnsi" w:cstheme="minorHAnsi"/>
          <w:sz w:val="24"/>
        </w:rPr>
      </w:pPr>
    </w:p>
    <w:p w14:paraId="2F4868AE" w14:textId="63C188F4" w:rsidR="00A87B37" w:rsidRPr="00B80088" w:rsidRDefault="00A8437A" w:rsidP="0006614E">
      <w:pPr>
        <w:rPr>
          <w:rFonts w:asciiTheme="majorHAnsi" w:eastAsia="Arial" w:hAnsiTheme="majorHAnsi" w:cstheme="majorHAnsi"/>
          <w:b/>
          <w:bCs/>
          <w:color w:val="343334"/>
          <w:sz w:val="28"/>
          <w:szCs w:val="28"/>
        </w:rPr>
      </w:pPr>
      <w:r w:rsidRPr="00B80088">
        <w:rPr>
          <w:rFonts w:asciiTheme="majorHAnsi" w:eastAsia="Arial" w:hAnsiTheme="majorHAnsi" w:cstheme="majorHAnsi"/>
          <w:b/>
          <w:bCs/>
          <w:color w:val="343334"/>
          <w:sz w:val="28"/>
          <w:szCs w:val="28"/>
        </w:rPr>
        <w:t>Summary</w:t>
      </w:r>
    </w:p>
    <w:p w14:paraId="6C9ADE8A" w14:textId="77777777" w:rsidR="00A87B37" w:rsidRPr="00A87B37" w:rsidRDefault="00A87B37" w:rsidP="0006614E">
      <w:pPr>
        <w:ind w:right="140"/>
        <w:rPr>
          <w:rFonts w:asciiTheme="minorHAnsi" w:eastAsia="Arial" w:hAnsiTheme="minorHAnsi" w:cstheme="minorHAnsi"/>
          <w:color w:val="384347"/>
          <w:sz w:val="16"/>
        </w:rPr>
      </w:pPr>
    </w:p>
    <w:p w14:paraId="7D83D145" w14:textId="07E4B906" w:rsidR="008B6614" w:rsidRPr="00421C6B" w:rsidRDefault="00A8437A" w:rsidP="0006614E">
      <w:pPr>
        <w:ind w:right="140"/>
        <w:rPr>
          <w:rFonts w:asciiTheme="minorHAnsi" w:eastAsia="Arial" w:hAnsiTheme="minorHAnsi" w:cstheme="minorHAnsi"/>
          <w:color w:val="384347"/>
        </w:rPr>
      </w:pPr>
      <w:r w:rsidRPr="00421C6B">
        <w:rPr>
          <w:rFonts w:asciiTheme="minorHAnsi" w:eastAsia="Arial" w:hAnsiTheme="minorHAnsi" w:cstheme="minorHAnsi"/>
          <w:color w:val="384347"/>
        </w:rPr>
        <w:t>Full Stack Developer with over 2 years of experience in Angular, React, Python, JavaScript and its frameworks, HTML, SCSS, Bootstrap and TypeScript. Developed several single page applications using Angular, HTML, SCSS, JavaScript, Flask, and Web services, resulting in 80% increase in user engagement. Well-acquainted with Agile methodology and several version control tools.</w:t>
      </w:r>
    </w:p>
    <w:p w14:paraId="359D9F49" w14:textId="77777777" w:rsidR="00A87B37" w:rsidRPr="00A87B37" w:rsidRDefault="00A87B37" w:rsidP="0006614E">
      <w:pPr>
        <w:rPr>
          <w:rFonts w:asciiTheme="minorHAnsi" w:eastAsia="Times New Roman" w:hAnsiTheme="minorHAnsi" w:cstheme="minorHAnsi"/>
          <w:sz w:val="24"/>
        </w:rPr>
      </w:pPr>
    </w:p>
    <w:p w14:paraId="3536C906" w14:textId="282F31FE" w:rsidR="008B6614" w:rsidRDefault="00A8437A" w:rsidP="0006614E">
      <w:pPr>
        <w:rPr>
          <w:rFonts w:asciiTheme="majorHAnsi" w:eastAsia="Arial" w:hAnsiTheme="majorHAnsi" w:cstheme="majorHAnsi"/>
          <w:b/>
          <w:bCs/>
          <w:color w:val="343334"/>
          <w:sz w:val="28"/>
          <w:szCs w:val="28"/>
        </w:rPr>
      </w:pPr>
      <w:r w:rsidRPr="00B80088">
        <w:rPr>
          <w:rFonts w:asciiTheme="majorHAnsi" w:eastAsia="Arial" w:hAnsiTheme="majorHAnsi" w:cstheme="majorHAnsi"/>
          <w:b/>
          <w:bCs/>
          <w:color w:val="343334"/>
          <w:sz w:val="28"/>
          <w:szCs w:val="28"/>
        </w:rPr>
        <w:t>Skills &amp; Certification</w:t>
      </w:r>
    </w:p>
    <w:p w14:paraId="2FF1EFA1" w14:textId="77777777" w:rsidR="0006614E" w:rsidRPr="00B80088" w:rsidRDefault="0006614E" w:rsidP="0006614E">
      <w:pPr>
        <w:rPr>
          <w:rFonts w:asciiTheme="majorHAnsi" w:eastAsia="Arial" w:hAnsiTheme="majorHAnsi" w:cstheme="majorHAnsi"/>
          <w:b/>
          <w:bCs/>
          <w:color w:val="343334"/>
          <w:sz w:val="28"/>
          <w:szCs w:val="28"/>
        </w:rPr>
      </w:pPr>
    </w:p>
    <w:p w14:paraId="1837C4BA" w14:textId="2D394FF2" w:rsidR="009A37E2" w:rsidRPr="00421C6B" w:rsidRDefault="009A37E2" w:rsidP="0006614E">
      <w:pPr>
        <w:numPr>
          <w:ilvl w:val="0"/>
          <w:numId w:val="7"/>
        </w:numPr>
        <w:rPr>
          <w:rFonts w:asciiTheme="minorHAnsi" w:eastAsia="Arial" w:hAnsiTheme="minorHAnsi" w:cstheme="minorHAnsi"/>
          <w:color w:val="384347"/>
        </w:rPr>
      </w:pPr>
      <w:proofErr w:type="spellStart"/>
      <w:r w:rsidRPr="00421C6B">
        <w:rPr>
          <w:rFonts w:asciiTheme="minorHAnsi" w:eastAsia="Arial" w:hAnsiTheme="minorHAnsi" w:cstheme="minorHAnsi"/>
          <w:color w:val="384347"/>
        </w:rPr>
        <w:t>ReactJs</w:t>
      </w:r>
      <w:proofErr w:type="spellEnd"/>
      <w:r w:rsidRPr="00421C6B">
        <w:rPr>
          <w:rFonts w:asciiTheme="minorHAnsi" w:eastAsia="Arial" w:hAnsiTheme="minorHAnsi" w:cstheme="minorHAnsi"/>
          <w:color w:val="384347"/>
        </w:rPr>
        <w:t>, Zero to Mastery Academy</w:t>
      </w:r>
    </w:p>
    <w:p w14:paraId="5A053620" w14:textId="1AD94F11" w:rsidR="009A37E2" w:rsidRPr="00421C6B" w:rsidRDefault="009A37E2" w:rsidP="0006614E">
      <w:pPr>
        <w:numPr>
          <w:ilvl w:val="0"/>
          <w:numId w:val="7"/>
        </w:numPr>
        <w:rPr>
          <w:rFonts w:asciiTheme="minorHAnsi" w:eastAsia="Arial" w:hAnsiTheme="minorHAnsi" w:cstheme="minorHAnsi"/>
          <w:color w:val="384347"/>
        </w:rPr>
      </w:pPr>
      <w:r w:rsidRPr="00421C6B">
        <w:rPr>
          <w:rFonts w:asciiTheme="minorHAnsi" w:eastAsia="Arial" w:hAnsiTheme="minorHAnsi" w:cstheme="minorHAnsi"/>
          <w:color w:val="384347"/>
        </w:rPr>
        <w:t xml:space="preserve">Full Stack Developer MEAN Stack, </w:t>
      </w:r>
      <w:proofErr w:type="spellStart"/>
      <w:r w:rsidRPr="00421C6B">
        <w:rPr>
          <w:rFonts w:asciiTheme="minorHAnsi" w:eastAsia="Arial" w:hAnsiTheme="minorHAnsi" w:cstheme="minorHAnsi"/>
          <w:color w:val="384347"/>
        </w:rPr>
        <w:t>SimpliLearn</w:t>
      </w:r>
      <w:proofErr w:type="spellEnd"/>
    </w:p>
    <w:p w14:paraId="5F17E81E" w14:textId="79A90EE9" w:rsidR="009A37E2" w:rsidRPr="00421C6B" w:rsidRDefault="009A37E2" w:rsidP="0006614E">
      <w:pPr>
        <w:numPr>
          <w:ilvl w:val="0"/>
          <w:numId w:val="7"/>
        </w:numPr>
        <w:rPr>
          <w:rFonts w:asciiTheme="minorHAnsi" w:eastAsia="Arial" w:hAnsiTheme="minorHAnsi" w:cstheme="minorHAnsi"/>
          <w:color w:val="384347"/>
        </w:rPr>
      </w:pPr>
      <w:r w:rsidRPr="00421C6B">
        <w:rPr>
          <w:rFonts w:asciiTheme="minorHAnsi" w:eastAsia="Arial" w:hAnsiTheme="minorHAnsi" w:cstheme="minorHAnsi"/>
          <w:color w:val="384347"/>
        </w:rPr>
        <w:t>Experienced in HTML 5, SCSS, JavaScript, Angular, React, Python, Redux, TypeScript, Bootstrap, CSS 3</w:t>
      </w:r>
    </w:p>
    <w:p w14:paraId="61298225" w14:textId="207CD162" w:rsidR="009A37E2" w:rsidRPr="00421C6B" w:rsidRDefault="009A37E2" w:rsidP="0006614E">
      <w:pPr>
        <w:numPr>
          <w:ilvl w:val="0"/>
          <w:numId w:val="7"/>
        </w:numPr>
        <w:rPr>
          <w:rFonts w:asciiTheme="minorHAnsi" w:eastAsia="Arial" w:hAnsiTheme="minorHAnsi" w:cstheme="minorHAnsi"/>
          <w:color w:val="384347"/>
        </w:rPr>
      </w:pPr>
      <w:r w:rsidRPr="00421C6B">
        <w:rPr>
          <w:rFonts w:asciiTheme="minorHAnsi" w:eastAsia="Arial" w:hAnsiTheme="minorHAnsi" w:cstheme="minorHAnsi"/>
          <w:color w:val="384347"/>
        </w:rPr>
        <w:t>Skilled in Python, JavaScript, MySQL, REST, Flask</w:t>
      </w:r>
    </w:p>
    <w:p w14:paraId="1EBF0281" w14:textId="3EE981AC" w:rsidR="009A37E2" w:rsidRPr="00421C6B" w:rsidRDefault="009A37E2" w:rsidP="0006614E">
      <w:pPr>
        <w:numPr>
          <w:ilvl w:val="0"/>
          <w:numId w:val="7"/>
        </w:numPr>
        <w:rPr>
          <w:rFonts w:asciiTheme="minorHAnsi" w:eastAsia="Arial" w:hAnsiTheme="minorHAnsi" w:cstheme="minorHAnsi"/>
          <w:color w:val="384347"/>
        </w:rPr>
      </w:pPr>
      <w:r w:rsidRPr="00421C6B">
        <w:rPr>
          <w:rFonts w:asciiTheme="minorHAnsi" w:eastAsia="Arial" w:hAnsiTheme="minorHAnsi" w:cstheme="minorHAnsi"/>
          <w:color w:val="384347"/>
        </w:rPr>
        <w:t>Trained in Scrum, Git, Agile, Version Control, VS, JIRA, APIs, JSON, Restful APIs</w:t>
      </w:r>
    </w:p>
    <w:p w14:paraId="58C0A752" w14:textId="77432D01" w:rsidR="00662CCA" w:rsidRDefault="009A37E2" w:rsidP="0006614E">
      <w:pPr>
        <w:numPr>
          <w:ilvl w:val="0"/>
          <w:numId w:val="7"/>
        </w:numPr>
        <w:rPr>
          <w:rFonts w:asciiTheme="minorHAnsi" w:eastAsia="Arial" w:hAnsiTheme="minorHAnsi" w:cstheme="minorHAnsi"/>
          <w:color w:val="384347"/>
        </w:rPr>
      </w:pPr>
      <w:r w:rsidRPr="00421C6B">
        <w:rPr>
          <w:rFonts w:asciiTheme="minorHAnsi" w:eastAsia="Arial" w:hAnsiTheme="minorHAnsi" w:cstheme="minorHAnsi"/>
          <w:color w:val="384347"/>
        </w:rPr>
        <w:t>Fluent in English and Punjabi</w:t>
      </w:r>
    </w:p>
    <w:p w14:paraId="384384DC" w14:textId="77777777" w:rsidR="003F6F5F" w:rsidRPr="0006614E" w:rsidRDefault="003F6F5F" w:rsidP="003F6F5F">
      <w:pPr>
        <w:ind w:left="720"/>
        <w:rPr>
          <w:rFonts w:asciiTheme="minorHAnsi" w:eastAsia="Arial" w:hAnsiTheme="minorHAnsi" w:cstheme="minorHAnsi"/>
          <w:color w:val="384347"/>
        </w:rPr>
      </w:pPr>
    </w:p>
    <w:tbl>
      <w:tblPr>
        <w:tblW w:w="10352" w:type="dxa"/>
        <w:tblLayout w:type="fixed"/>
        <w:tblCellMar>
          <w:left w:w="0" w:type="dxa"/>
          <w:right w:w="0" w:type="dxa"/>
        </w:tblCellMar>
        <w:tblLook w:val="0000" w:firstRow="0" w:lastRow="0" w:firstColumn="0" w:lastColumn="0" w:noHBand="0" w:noVBand="0"/>
      </w:tblPr>
      <w:tblGrid>
        <w:gridCol w:w="2720"/>
        <w:gridCol w:w="1664"/>
        <w:gridCol w:w="11"/>
        <w:gridCol w:w="9"/>
        <w:gridCol w:w="5948"/>
      </w:tblGrid>
      <w:tr w:rsidR="008B6614" w:rsidRPr="00A87B37" w14:paraId="1EFC81E5" w14:textId="77777777" w:rsidTr="00A87B37">
        <w:trPr>
          <w:trHeight w:val="293"/>
        </w:trPr>
        <w:tc>
          <w:tcPr>
            <w:tcW w:w="2720" w:type="dxa"/>
            <w:shd w:val="clear" w:color="auto" w:fill="auto"/>
            <w:vAlign w:val="bottom"/>
          </w:tcPr>
          <w:p w14:paraId="5AACBD87" w14:textId="5F0C5FFA" w:rsidR="008B6614" w:rsidRPr="00B80088" w:rsidRDefault="00A87B37" w:rsidP="0006614E">
            <w:pPr>
              <w:rPr>
                <w:rFonts w:asciiTheme="majorHAnsi" w:eastAsia="Times New Roman" w:hAnsiTheme="majorHAnsi" w:cstheme="majorHAnsi"/>
                <w:b/>
                <w:bCs/>
                <w:sz w:val="28"/>
                <w:szCs w:val="28"/>
              </w:rPr>
            </w:pPr>
            <w:r w:rsidRPr="00B80088">
              <w:rPr>
                <w:rFonts w:asciiTheme="majorHAnsi" w:eastAsia="Times New Roman" w:hAnsiTheme="majorHAnsi" w:cstheme="majorHAnsi"/>
                <w:b/>
                <w:bCs/>
                <w:sz w:val="28"/>
                <w:szCs w:val="28"/>
              </w:rPr>
              <w:t>Education</w:t>
            </w:r>
          </w:p>
        </w:tc>
        <w:tc>
          <w:tcPr>
            <w:tcW w:w="1675" w:type="dxa"/>
            <w:gridSpan w:val="2"/>
            <w:shd w:val="clear" w:color="auto" w:fill="auto"/>
            <w:vAlign w:val="bottom"/>
          </w:tcPr>
          <w:p w14:paraId="2FEFD629" w14:textId="77777777" w:rsidR="008B6614" w:rsidRPr="00A87B37" w:rsidRDefault="008B6614" w:rsidP="0006614E">
            <w:pPr>
              <w:rPr>
                <w:rFonts w:asciiTheme="minorHAnsi" w:eastAsia="Times New Roman" w:hAnsiTheme="minorHAnsi" w:cstheme="minorHAnsi"/>
                <w:sz w:val="24"/>
              </w:rPr>
            </w:pPr>
          </w:p>
        </w:tc>
        <w:tc>
          <w:tcPr>
            <w:tcW w:w="5957" w:type="dxa"/>
            <w:gridSpan w:val="2"/>
            <w:shd w:val="clear" w:color="auto" w:fill="auto"/>
            <w:vAlign w:val="bottom"/>
          </w:tcPr>
          <w:p w14:paraId="1EF7AEE0" w14:textId="7B1CC9AC" w:rsidR="008B6614" w:rsidRPr="00A87B37" w:rsidRDefault="008B6614" w:rsidP="0006614E">
            <w:pPr>
              <w:ind w:right="4481"/>
              <w:rPr>
                <w:rFonts w:asciiTheme="minorHAnsi" w:eastAsia="Arial" w:hAnsiTheme="minorHAnsi" w:cstheme="minorHAnsi"/>
                <w:color w:val="343334"/>
                <w:sz w:val="23"/>
              </w:rPr>
            </w:pPr>
          </w:p>
        </w:tc>
      </w:tr>
      <w:tr w:rsidR="008B6614" w:rsidRPr="00B80088" w14:paraId="0DA40743" w14:textId="77777777" w:rsidTr="00A87B37">
        <w:trPr>
          <w:trHeight w:val="358"/>
        </w:trPr>
        <w:tc>
          <w:tcPr>
            <w:tcW w:w="2720" w:type="dxa"/>
            <w:shd w:val="clear" w:color="auto" w:fill="auto"/>
            <w:vAlign w:val="bottom"/>
          </w:tcPr>
          <w:p w14:paraId="671019C5" w14:textId="77777777" w:rsidR="008B6614" w:rsidRPr="00B80088" w:rsidRDefault="00A8437A" w:rsidP="0006614E">
            <w:pPr>
              <w:rPr>
                <w:rFonts w:asciiTheme="minorHAnsi" w:eastAsia="Arial" w:hAnsiTheme="minorHAnsi" w:cstheme="minorHAnsi"/>
                <w:b/>
                <w:bCs/>
                <w:color w:val="6F7878"/>
                <w:sz w:val="23"/>
              </w:rPr>
            </w:pPr>
            <w:r w:rsidRPr="00B80088">
              <w:rPr>
                <w:rFonts w:asciiTheme="minorHAnsi" w:eastAsia="Arial" w:hAnsiTheme="minorHAnsi" w:cstheme="minorHAnsi"/>
                <w:b/>
                <w:bCs/>
                <w:color w:val="6F7878"/>
                <w:sz w:val="23"/>
              </w:rPr>
              <w:t>Lambton College</w:t>
            </w:r>
          </w:p>
        </w:tc>
        <w:tc>
          <w:tcPr>
            <w:tcW w:w="1675" w:type="dxa"/>
            <w:gridSpan w:val="2"/>
            <w:shd w:val="clear" w:color="auto" w:fill="auto"/>
            <w:vAlign w:val="bottom"/>
          </w:tcPr>
          <w:p w14:paraId="6FB989D5" w14:textId="77777777" w:rsidR="008B6614" w:rsidRPr="00A87B37" w:rsidRDefault="008B6614" w:rsidP="0006614E">
            <w:pPr>
              <w:rPr>
                <w:rFonts w:asciiTheme="minorHAnsi" w:eastAsia="Times New Roman" w:hAnsiTheme="minorHAnsi" w:cstheme="minorHAnsi"/>
                <w:sz w:val="24"/>
              </w:rPr>
            </w:pPr>
          </w:p>
        </w:tc>
        <w:tc>
          <w:tcPr>
            <w:tcW w:w="5957" w:type="dxa"/>
            <w:gridSpan w:val="2"/>
            <w:shd w:val="clear" w:color="auto" w:fill="auto"/>
            <w:vAlign w:val="bottom"/>
          </w:tcPr>
          <w:p w14:paraId="3BE9A677" w14:textId="77777777" w:rsidR="008B6614" w:rsidRPr="0006614E" w:rsidRDefault="00A8437A" w:rsidP="0006614E">
            <w:pPr>
              <w:jc w:val="right"/>
              <w:rPr>
                <w:rFonts w:asciiTheme="minorHAnsi" w:eastAsia="Arial" w:hAnsiTheme="minorHAnsi" w:cstheme="minorHAnsi"/>
                <w:color w:val="384347"/>
              </w:rPr>
            </w:pPr>
            <w:r w:rsidRPr="0006614E">
              <w:rPr>
                <w:rFonts w:asciiTheme="minorHAnsi" w:eastAsia="Arial" w:hAnsiTheme="minorHAnsi" w:cstheme="minorHAnsi"/>
                <w:color w:val="384347"/>
              </w:rPr>
              <w:t>Toronto, Canada</w:t>
            </w:r>
          </w:p>
        </w:tc>
      </w:tr>
      <w:tr w:rsidR="008B6614" w:rsidRPr="00B80088" w14:paraId="1EBA9294" w14:textId="77777777" w:rsidTr="00A87B37">
        <w:trPr>
          <w:trHeight w:val="277"/>
        </w:trPr>
        <w:tc>
          <w:tcPr>
            <w:tcW w:w="2720" w:type="dxa"/>
            <w:shd w:val="clear" w:color="auto" w:fill="auto"/>
            <w:vAlign w:val="bottom"/>
          </w:tcPr>
          <w:p w14:paraId="68B75B9F" w14:textId="77777777" w:rsidR="008B6614" w:rsidRPr="00421C6B" w:rsidRDefault="00A8437A" w:rsidP="0006614E">
            <w:pPr>
              <w:rPr>
                <w:rFonts w:asciiTheme="minorHAnsi" w:eastAsia="Arial" w:hAnsiTheme="minorHAnsi" w:cstheme="minorHAnsi"/>
                <w:color w:val="343334"/>
                <w:w w:val="96"/>
              </w:rPr>
            </w:pPr>
            <w:r w:rsidRPr="00421C6B">
              <w:rPr>
                <w:rFonts w:asciiTheme="minorHAnsi" w:eastAsia="Arial" w:hAnsiTheme="minorHAnsi" w:cstheme="minorHAnsi"/>
                <w:color w:val="343334"/>
                <w:w w:val="96"/>
              </w:rPr>
              <w:t>Full Stack Software Development</w:t>
            </w:r>
          </w:p>
        </w:tc>
        <w:tc>
          <w:tcPr>
            <w:tcW w:w="1675" w:type="dxa"/>
            <w:gridSpan w:val="2"/>
            <w:shd w:val="clear" w:color="auto" w:fill="auto"/>
            <w:vAlign w:val="bottom"/>
          </w:tcPr>
          <w:p w14:paraId="5D42CB23" w14:textId="681303F7" w:rsidR="008B6614" w:rsidRPr="00A87B37" w:rsidRDefault="00A8437A" w:rsidP="0006614E">
            <w:pPr>
              <w:ind w:left="80"/>
              <w:rPr>
                <w:rFonts w:asciiTheme="minorHAnsi" w:eastAsia="Arial" w:hAnsiTheme="minorHAnsi" w:cstheme="minorHAnsi"/>
                <w:color w:val="384347"/>
                <w:sz w:val="19"/>
              </w:rPr>
            </w:pPr>
            <w:r w:rsidRPr="00A87B37">
              <w:rPr>
                <w:rFonts w:asciiTheme="minorHAnsi" w:eastAsia="Arial" w:hAnsiTheme="minorHAnsi" w:cstheme="minorHAnsi"/>
                <w:color w:val="384347"/>
                <w:sz w:val="19"/>
              </w:rPr>
              <w:t xml:space="preserve">| </w:t>
            </w:r>
            <w:r w:rsidRPr="00421C6B">
              <w:rPr>
                <w:rFonts w:asciiTheme="minorHAnsi" w:eastAsia="Arial" w:hAnsiTheme="minorHAnsi" w:cstheme="minorHAnsi"/>
                <w:color w:val="384347"/>
              </w:rPr>
              <w:t xml:space="preserve">GPA: </w:t>
            </w:r>
            <w:r w:rsidR="008736DA" w:rsidRPr="00421C6B">
              <w:rPr>
                <w:rFonts w:asciiTheme="minorHAnsi" w:eastAsia="Arial" w:hAnsiTheme="minorHAnsi" w:cstheme="minorHAnsi"/>
                <w:b/>
                <w:color w:val="384347"/>
              </w:rPr>
              <w:t>3.4</w:t>
            </w:r>
            <w:r w:rsidR="008736DA" w:rsidRPr="00421C6B">
              <w:rPr>
                <w:rFonts w:asciiTheme="minorHAnsi" w:eastAsia="Arial" w:hAnsiTheme="minorHAnsi" w:cstheme="minorHAnsi"/>
                <w:color w:val="384347"/>
              </w:rPr>
              <w:t xml:space="preserve"> /</w:t>
            </w:r>
            <w:r w:rsidRPr="00421C6B">
              <w:rPr>
                <w:rFonts w:asciiTheme="minorHAnsi" w:eastAsia="Arial" w:hAnsiTheme="minorHAnsi" w:cstheme="minorHAnsi"/>
                <w:color w:val="384347"/>
              </w:rPr>
              <w:t xml:space="preserve"> 4.0</w:t>
            </w:r>
          </w:p>
        </w:tc>
        <w:tc>
          <w:tcPr>
            <w:tcW w:w="5957" w:type="dxa"/>
            <w:gridSpan w:val="2"/>
            <w:shd w:val="clear" w:color="auto" w:fill="auto"/>
            <w:vAlign w:val="bottom"/>
          </w:tcPr>
          <w:p w14:paraId="6677D887" w14:textId="77777777" w:rsidR="008B6614" w:rsidRPr="0006614E" w:rsidRDefault="00A8437A" w:rsidP="0006614E">
            <w:pPr>
              <w:jc w:val="right"/>
              <w:rPr>
                <w:rFonts w:asciiTheme="minorHAnsi" w:eastAsia="Arial" w:hAnsiTheme="minorHAnsi" w:cstheme="minorHAnsi"/>
                <w:color w:val="384347"/>
              </w:rPr>
            </w:pPr>
            <w:r w:rsidRPr="0006614E">
              <w:rPr>
                <w:rFonts w:asciiTheme="minorHAnsi" w:eastAsia="Arial" w:hAnsiTheme="minorHAnsi" w:cstheme="minorHAnsi"/>
                <w:color w:val="384347"/>
              </w:rPr>
              <w:t>09/2022 - Present</w:t>
            </w:r>
          </w:p>
        </w:tc>
      </w:tr>
      <w:tr w:rsidR="008736DA" w:rsidRPr="00A87B37" w14:paraId="1F8AEA03" w14:textId="77777777" w:rsidTr="00A87B37">
        <w:trPr>
          <w:trHeight w:val="277"/>
        </w:trPr>
        <w:tc>
          <w:tcPr>
            <w:tcW w:w="4384" w:type="dxa"/>
            <w:gridSpan w:val="2"/>
            <w:shd w:val="clear" w:color="auto" w:fill="auto"/>
            <w:vAlign w:val="bottom"/>
          </w:tcPr>
          <w:p w14:paraId="457DC7AA" w14:textId="77777777" w:rsidR="008736DA" w:rsidRPr="00421C6B" w:rsidRDefault="008736DA" w:rsidP="0006614E">
            <w:pPr>
              <w:numPr>
                <w:ilvl w:val="0"/>
                <w:numId w:val="9"/>
              </w:numPr>
              <w:rPr>
                <w:rFonts w:asciiTheme="minorHAnsi" w:eastAsia="Arial" w:hAnsiTheme="minorHAnsi" w:cstheme="minorHAnsi"/>
                <w:color w:val="343334"/>
                <w:w w:val="96"/>
              </w:rPr>
            </w:pPr>
            <w:r w:rsidRPr="00421C6B">
              <w:rPr>
                <w:rFonts w:asciiTheme="minorHAnsi" w:eastAsia="Arial" w:hAnsiTheme="minorHAnsi" w:cstheme="minorHAnsi"/>
                <w:color w:val="343334"/>
                <w:w w:val="96"/>
              </w:rPr>
              <w:t xml:space="preserve">Learnt to design and develop scalable </w:t>
            </w:r>
            <w:proofErr w:type="gramStart"/>
            <w:r w:rsidRPr="00421C6B">
              <w:rPr>
                <w:rFonts w:asciiTheme="minorHAnsi" w:eastAsia="Arial" w:hAnsiTheme="minorHAnsi" w:cstheme="minorHAnsi"/>
                <w:color w:val="343334"/>
                <w:w w:val="96"/>
              </w:rPr>
              <w:t>applications</w:t>
            </w:r>
            <w:proofErr w:type="gramEnd"/>
          </w:p>
          <w:p w14:paraId="5F51C910" w14:textId="49C561C8" w:rsidR="008736DA" w:rsidRPr="00421C6B" w:rsidRDefault="0067110C" w:rsidP="0006614E">
            <w:pPr>
              <w:numPr>
                <w:ilvl w:val="0"/>
                <w:numId w:val="9"/>
              </w:numPr>
              <w:rPr>
                <w:rFonts w:asciiTheme="minorHAnsi" w:eastAsia="Arial" w:hAnsiTheme="minorHAnsi" w:cstheme="minorHAnsi"/>
                <w:color w:val="343334"/>
                <w:w w:val="96"/>
              </w:rPr>
            </w:pPr>
            <w:r w:rsidRPr="00421C6B">
              <w:rPr>
                <w:rFonts w:asciiTheme="minorHAnsi" w:eastAsia="Arial" w:hAnsiTheme="minorHAnsi" w:cstheme="minorHAnsi"/>
                <w:color w:val="343334"/>
                <w:w w:val="96"/>
              </w:rPr>
              <w:t xml:space="preserve">Gained experience working in SQL </w:t>
            </w:r>
            <w:proofErr w:type="gramStart"/>
            <w:r w:rsidRPr="00421C6B">
              <w:rPr>
                <w:rFonts w:asciiTheme="minorHAnsi" w:eastAsia="Arial" w:hAnsiTheme="minorHAnsi" w:cstheme="minorHAnsi"/>
                <w:color w:val="343334"/>
                <w:w w:val="96"/>
              </w:rPr>
              <w:t>databases</w:t>
            </w:r>
            <w:proofErr w:type="gramEnd"/>
          </w:p>
          <w:p w14:paraId="6D0AC2E1" w14:textId="23A8956F" w:rsidR="0067110C" w:rsidRPr="00421C6B" w:rsidRDefault="0067110C" w:rsidP="0006614E">
            <w:pPr>
              <w:numPr>
                <w:ilvl w:val="0"/>
                <w:numId w:val="9"/>
              </w:numPr>
              <w:rPr>
                <w:rFonts w:asciiTheme="minorHAnsi" w:eastAsia="Arial" w:hAnsiTheme="minorHAnsi" w:cstheme="minorHAnsi"/>
                <w:color w:val="343334"/>
                <w:w w:val="96"/>
              </w:rPr>
            </w:pPr>
            <w:r w:rsidRPr="00421C6B">
              <w:rPr>
                <w:rFonts w:asciiTheme="minorHAnsi" w:eastAsia="Arial" w:hAnsiTheme="minorHAnsi" w:cstheme="minorHAnsi"/>
                <w:color w:val="343334"/>
                <w:w w:val="96"/>
              </w:rPr>
              <w:t>Hands on experience working in React JS and other JS frameworks.</w:t>
            </w:r>
          </w:p>
        </w:tc>
        <w:tc>
          <w:tcPr>
            <w:tcW w:w="20" w:type="dxa"/>
            <w:gridSpan w:val="2"/>
            <w:shd w:val="clear" w:color="auto" w:fill="auto"/>
            <w:vAlign w:val="bottom"/>
          </w:tcPr>
          <w:p w14:paraId="50E33490" w14:textId="77777777" w:rsidR="008736DA" w:rsidRPr="00A87B37" w:rsidRDefault="008736DA" w:rsidP="0006614E">
            <w:pPr>
              <w:ind w:left="80"/>
              <w:rPr>
                <w:rFonts w:asciiTheme="minorHAnsi" w:eastAsia="Arial" w:hAnsiTheme="minorHAnsi" w:cstheme="minorHAnsi"/>
                <w:color w:val="384347"/>
                <w:sz w:val="19"/>
              </w:rPr>
            </w:pPr>
          </w:p>
        </w:tc>
        <w:tc>
          <w:tcPr>
            <w:tcW w:w="5948" w:type="dxa"/>
            <w:shd w:val="clear" w:color="auto" w:fill="auto"/>
            <w:vAlign w:val="bottom"/>
          </w:tcPr>
          <w:p w14:paraId="376457D9" w14:textId="77777777" w:rsidR="008736DA" w:rsidRPr="00A87B37" w:rsidRDefault="008736DA" w:rsidP="0006614E">
            <w:pPr>
              <w:jc w:val="center"/>
              <w:rPr>
                <w:rFonts w:asciiTheme="minorHAnsi" w:eastAsia="Arial" w:hAnsiTheme="minorHAnsi" w:cstheme="minorHAnsi"/>
                <w:color w:val="384347"/>
                <w:sz w:val="19"/>
              </w:rPr>
            </w:pPr>
          </w:p>
        </w:tc>
      </w:tr>
      <w:tr w:rsidR="008B6614" w:rsidRPr="0006614E" w14:paraId="5ED05B7F" w14:textId="77777777" w:rsidTr="00A87B37">
        <w:trPr>
          <w:trHeight w:val="445"/>
        </w:trPr>
        <w:tc>
          <w:tcPr>
            <w:tcW w:w="4395" w:type="dxa"/>
            <w:gridSpan w:val="3"/>
            <w:shd w:val="clear" w:color="auto" w:fill="auto"/>
            <w:vAlign w:val="bottom"/>
          </w:tcPr>
          <w:p w14:paraId="769601F1" w14:textId="3DBFC94D" w:rsidR="008B6614" w:rsidRPr="00B80088" w:rsidRDefault="00A8437A" w:rsidP="0006614E">
            <w:pPr>
              <w:rPr>
                <w:rFonts w:asciiTheme="minorHAnsi" w:eastAsia="Arial" w:hAnsiTheme="minorHAnsi" w:cstheme="minorHAnsi"/>
                <w:b/>
                <w:bCs/>
                <w:color w:val="6F7878"/>
                <w:sz w:val="23"/>
              </w:rPr>
            </w:pPr>
            <w:r w:rsidRPr="00B80088">
              <w:rPr>
                <w:rFonts w:asciiTheme="minorHAnsi" w:eastAsia="Arial" w:hAnsiTheme="minorHAnsi" w:cstheme="minorHAnsi"/>
                <w:b/>
                <w:bCs/>
                <w:color w:val="6F7878"/>
                <w:sz w:val="23"/>
              </w:rPr>
              <w:t>Lovely Professional Un</w:t>
            </w:r>
            <w:r w:rsidR="009A37E2" w:rsidRPr="00B80088">
              <w:rPr>
                <w:rFonts w:asciiTheme="minorHAnsi" w:eastAsia="Arial" w:hAnsiTheme="minorHAnsi" w:cstheme="minorHAnsi"/>
                <w:b/>
                <w:bCs/>
                <w:color w:val="6F7878"/>
                <w:sz w:val="23"/>
              </w:rPr>
              <w:t>i</w:t>
            </w:r>
            <w:r w:rsidRPr="00B80088">
              <w:rPr>
                <w:rFonts w:asciiTheme="minorHAnsi" w:eastAsia="Arial" w:hAnsiTheme="minorHAnsi" w:cstheme="minorHAnsi"/>
                <w:b/>
                <w:bCs/>
                <w:color w:val="6F7878"/>
                <w:sz w:val="23"/>
              </w:rPr>
              <w:t>versity</w:t>
            </w:r>
          </w:p>
        </w:tc>
        <w:tc>
          <w:tcPr>
            <w:tcW w:w="5957" w:type="dxa"/>
            <w:gridSpan w:val="2"/>
            <w:shd w:val="clear" w:color="auto" w:fill="auto"/>
            <w:vAlign w:val="bottom"/>
          </w:tcPr>
          <w:p w14:paraId="73D57402" w14:textId="77777777" w:rsidR="008B6614" w:rsidRPr="0006614E" w:rsidRDefault="00A8437A" w:rsidP="0006614E">
            <w:pPr>
              <w:jc w:val="right"/>
              <w:rPr>
                <w:rFonts w:asciiTheme="minorHAnsi" w:eastAsia="Arial" w:hAnsiTheme="minorHAnsi" w:cstheme="minorHAnsi"/>
                <w:color w:val="384347"/>
              </w:rPr>
            </w:pPr>
            <w:r w:rsidRPr="0006614E">
              <w:rPr>
                <w:rFonts w:asciiTheme="minorHAnsi" w:eastAsia="Arial" w:hAnsiTheme="minorHAnsi" w:cstheme="minorHAnsi"/>
                <w:color w:val="384347"/>
              </w:rPr>
              <w:t>Punjab, India</w:t>
            </w:r>
          </w:p>
        </w:tc>
      </w:tr>
      <w:tr w:rsidR="008B6614" w:rsidRPr="0006614E" w14:paraId="664BF7AC" w14:textId="77777777" w:rsidTr="00A87B37">
        <w:trPr>
          <w:trHeight w:val="277"/>
        </w:trPr>
        <w:tc>
          <w:tcPr>
            <w:tcW w:w="2720" w:type="dxa"/>
            <w:shd w:val="clear" w:color="auto" w:fill="auto"/>
            <w:vAlign w:val="bottom"/>
          </w:tcPr>
          <w:p w14:paraId="7A531131" w14:textId="77777777" w:rsidR="008B6614" w:rsidRPr="0006614E" w:rsidRDefault="00A8437A" w:rsidP="0006614E">
            <w:pPr>
              <w:rPr>
                <w:rFonts w:asciiTheme="minorHAnsi" w:eastAsia="Arial" w:hAnsiTheme="minorHAnsi" w:cstheme="minorHAnsi"/>
                <w:color w:val="384347"/>
                <w:w w:val="97"/>
              </w:rPr>
            </w:pPr>
            <w:proofErr w:type="gramStart"/>
            <w:r w:rsidRPr="0006614E">
              <w:rPr>
                <w:rFonts w:asciiTheme="minorHAnsi" w:eastAsia="Arial" w:hAnsiTheme="minorHAnsi" w:cstheme="minorHAnsi"/>
                <w:color w:val="343334"/>
                <w:w w:val="97"/>
              </w:rPr>
              <w:t>Bachelors in Computer Science</w:t>
            </w:r>
            <w:proofErr w:type="gramEnd"/>
            <w:r w:rsidRPr="0006614E">
              <w:rPr>
                <w:rFonts w:asciiTheme="minorHAnsi" w:eastAsia="Arial" w:hAnsiTheme="minorHAnsi" w:cstheme="minorHAnsi"/>
                <w:color w:val="384347"/>
                <w:w w:val="97"/>
              </w:rPr>
              <w:t xml:space="preserve"> |</w:t>
            </w:r>
          </w:p>
        </w:tc>
        <w:tc>
          <w:tcPr>
            <w:tcW w:w="1675" w:type="dxa"/>
            <w:gridSpan w:val="2"/>
            <w:shd w:val="clear" w:color="auto" w:fill="auto"/>
            <w:vAlign w:val="bottom"/>
          </w:tcPr>
          <w:p w14:paraId="5FC780E1" w14:textId="33AB88E2" w:rsidR="008B6614" w:rsidRPr="0006614E" w:rsidRDefault="008736DA" w:rsidP="0006614E">
            <w:pPr>
              <w:ind w:left="40"/>
              <w:rPr>
                <w:rFonts w:asciiTheme="minorHAnsi" w:eastAsia="Arial" w:hAnsiTheme="minorHAnsi" w:cstheme="minorHAnsi"/>
                <w:color w:val="384347"/>
              </w:rPr>
            </w:pPr>
            <w:r w:rsidRPr="0006614E">
              <w:rPr>
                <w:rFonts w:asciiTheme="minorHAnsi" w:eastAsia="Arial" w:hAnsiTheme="minorHAnsi" w:cstheme="minorHAnsi"/>
                <w:color w:val="384347"/>
              </w:rPr>
              <w:t>C</w:t>
            </w:r>
            <w:r w:rsidR="00A8437A" w:rsidRPr="0006614E">
              <w:rPr>
                <w:rFonts w:asciiTheme="minorHAnsi" w:eastAsia="Arial" w:hAnsiTheme="minorHAnsi" w:cstheme="minorHAnsi"/>
                <w:color w:val="384347"/>
              </w:rPr>
              <w:t xml:space="preserve">GPA: </w:t>
            </w:r>
            <w:proofErr w:type="gramStart"/>
            <w:r w:rsidRPr="0006614E">
              <w:rPr>
                <w:rFonts w:asciiTheme="minorHAnsi" w:eastAsia="Arial" w:hAnsiTheme="minorHAnsi" w:cstheme="minorHAnsi"/>
                <w:b/>
                <w:color w:val="384347"/>
              </w:rPr>
              <w:t>8.49</w:t>
            </w:r>
            <w:r w:rsidR="00A8437A" w:rsidRPr="0006614E">
              <w:rPr>
                <w:rFonts w:asciiTheme="minorHAnsi" w:eastAsia="Arial" w:hAnsiTheme="minorHAnsi" w:cstheme="minorHAnsi"/>
                <w:color w:val="384347"/>
              </w:rPr>
              <w:t xml:space="preserve">  /</w:t>
            </w:r>
            <w:proofErr w:type="gramEnd"/>
            <w:r w:rsidR="00A8437A" w:rsidRPr="0006614E">
              <w:rPr>
                <w:rFonts w:asciiTheme="minorHAnsi" w:eastAsia="Arial" w:hAnsiTheme="minorHAnsi" w:cstheme="minorHAnsi"/>
                <w:color w:val="384347"/>
              </w:rPr>
              <w:t xml:space="preserve"> </w:t>
            </w:r>
            <w:r w:rsidRPr="0006614E">
              <w:rPr>
                <w:rFonts w:asciiTheme="minorHAnsi" w:eastAsia="Arial" w:hAnsiTheme="minorHAnsi" w:cstheme="minorHAnsi"/>
                <w:color w:val="384347"/>
              </w:rPr>
              <w:t>10</w:t>
            </w:r>
            <w:r w:rsidR="00A8437A" w:rsidRPr="0006614E">
              <w:rPr>
                <w:rFonts w:asciiTheme="minorHAnsi" w:eastAsia="Arial" w:hAnsiTheme="minorHAnsi" w:cstheme="minorHAnsi"/>
                <w:color w:val="384347"/>
              </w:rPr>
              <w:t>.0</w:t>
            </w:r>
          </w:p>
        </w:tc>
        <w:tc>
          <w:tcPr>
            <w:tcW w:w="5957" w:type="dxa"/>
            <w:gridSpan w:val="2"/>
            <w:shd w:val="clear" w:color="auto" w:fill="auto"/>
            <w:vAlign w:val="bottom"/>
          </w:tcPr>
          <w:p w14:paraId="03A83027" w14:textId="77777777" w:rsidR="008B6614" w:rsidRPr="0006614E" w:rsidRDefault="00A8437A" w:rsidP="0006614E">
            <w:pPr>
              <w:jc w:val="right"/>
              <w:rPr>
                <w:rFonts w:asciiTheme="minorHAnsi" w:eastAsia="Arial" w:hAnsiTheme="minorHAnsi" w:cstheme="minorHAnsi"/>
                <w:color w:val="384347"/>
              </w:rPr>
            </w:pPr>
            <w:r w:rsidRPr="0006614E">
              <w:rPr>
                <w:rFonts w:asciiTheme="minorHAnsi" w:eastAsia="Arial" w:hAnsiTheme="minorHAnsi" w:cstheme="minorHAnsi"/>
                <w:color w:val="384347"/>
              </w:rPr>
              <w:t>08/2016 - 08/2020</w:t>
            </w:r>
          </w:p>
        </w:tc>
      </w:tr>
    </w:tbl>
    <w:p w14:paraId="0D3A42F0" w14:textId="63003D98" w:rsidR="00637C18" w:rsidRPr="0006614E" w:rsidRDefault="00637C18" w:rsidP="0006614E">
      <w:pPr>
        <w:numPr>
          <w:ilvl w:val="0"/>
          <w:numId w:val="10"/>
        </w:numPr>
        <w:rPr>
          <w:rFonts w:asciiTheme="minorHAnsi" w:eastAsia="Times New Roman" w:hAnsiTheme="minorHAnsi" w:cstheme="minorHAnsi"/>
        </w:rPr>
      </w:pPr>
      <w:r w:rsidRPr="0006614E">
        <w:rPr>
          <w:rFonts w:asciiTheme="minorHAnsi" w:eastAsia="Times New Roman" w:hAnsiTheme="minorHAnsi" w:cstheme="minorHAnsi"/>
        </w:rPr>
        <w:t xml:space="preserve">Learnt how to code using different coding </w:t>
      </w:r>
      <w:proofErr w:type="gramStart"/>
      <w:r w:rsidRPr="0006614E">
        <w:rPr>
          <w:rFonts w:asciiTheme="minorHAnsi" w:eastAsia="Times New Roman" w:hAnsiTheme="minorHAnsi" w:cstheme="minorHAnsi"/>
        </w:rPr>
        <w:t>languages</w:t>
      </w:r>
      <w:proofErr w:type="gramEnd"/>
    </w:p>
    <w:p w14:paraId="0B696179" w14:textId="6DD4868A" w:rsidR="008B6614" w:rsidRPr="0006614E" w:rsidRDefault="0067110C" w:rsidP="0006614E">
      <w:pPr>
        <w:numPr>
          <w:ilvl w:val="0"/>
          <w:numId w:val="10"/>
        </w:numPr>
        <w:rPr>
          <w:rFonts w:asciiTheme="minorHAnsi" w:eastAsia="Times New Roman" w:hAnsiTheme="minorHAnsi" w:cstheme="minorHAnsi"/>
        </w:rPr>
      </w:pPr>
      <w:r w:rsidRPr="0006614E">
        <w:rPr>
          <w:rFonts w:asciiTheme="minorHAnsi" w:eastAsia="Times New Roman" w:hAnsiTheme="minorHAnsi" w:cstheme="minorHAnsi"/>
        </w:rPr>
        <w:t>Grasped knowledge of the computer networks, Operating systems</w:t>
      </w:r>
    </w:p>
    <w:p w14:paraId="2BE5FF8A" w14:textId="7A4D5977" w:rsidR="0067110C" w:rsidRPr="0006614E" w:rsidRDefault="0067110C" w:rsidP="0006614E">
      <w:pPr>
        <w:numPr>
          <w:ilvl w:val="0"/>
          <w:numId w:val="10"/>
        </w:numPr>
        <w:rPr>
          <w:rFonts w:asciiTheme="minorHAnsi" w:eastAsia="Times New Roman" w:hAnsiTheme="minorHAnsi" w:cstheme="minorHAnsi"/>
        </w:rPr>
      </w:pPr>
      <w:r w:rsidRPr="0006614E">
        <w:rPr>
          <w:rFonts w:asciiTheme="minorHAnsi" w:eastAsia="Times New Roman" w:hAnsiTheme="minorHAnsi" w:cstheme="minorHAnsi"/>
        </w:rPr>
        <w:t xml:space="preserve">Learnt </w:t>
      </w:r>
      <w:r w:rsidR="00637C18" w:rsidRPr="0006614E">
        <w:rPr>
          <w:rFonts w:asciiTheme="minorHAnsi" w:eastAsia="Times New Roman" w:hAnsiTheme="minorHAnsi" w:cstheme="minorHAnsi"/>
        </w:rPr>
        <w:t>web development using Bootstrap, Angular</w:t>
      </w:r>
    </w:p>
    <w:p w14:paraId="1C215B25" w14:textId="27B5358F" w:rsidR="00637C18" w:rsidRPr="0006614E" w:rsidRDefault="00637C18" w:rsidP="0006614E">
      <w:pPr>
        <w:numPr>
          <w:ilvl w:val="0"/>
          <w:numId w:val="10"/>
        </w:numPr>
        <w:rPr>
          <w:rFonts w:asciiTheme="minorHAnsi" w:eastAsia="Times New Roman" w:hAnsiTheme="minorHAnsi" w:cstheme="minorHAnsi"/>
        </w:rPr>
      </w:pPr>
      <w:r w:rsidRPr="0006614E">
        <w:rPr>
          <w:rFonts w:asciiTheme="minorHAnsi" w:eastAsia="Times New Roman" w:hAnsiTheme="minorHAnsi" w:cstheme="minorHAnsi"/>
        </w:rPr>
        <w:t xml:space="preserve">Enhanced my time management </w:t>
      </w:r>
      <w:proofErr w:type="gramStart"/>
      <w:r w:rsidRPr="0006614E">
        <w:rPr>
          <w:rFonts w:asciiTheme="minorHAnsi" w:eastAsia="Times New Roman" w:hAnsiTheme="minorHAnsi" w:cstheme="minorHAnsi"/>
        </w:rPr>
        <w:t>skills</w:t>
      </w:r>
      <w:proofErr w:type="gramEnd"/>
    </w:p>
    <w:p w14:paraId="158D9EA4" w14:textId="77777777" w:rsidR="0067110C" w:rsidRPr="00A87B37" w:rsidRDefault="0067110C" w:rsidP="0006614E">
      <w:pPr>
        <w:rPr>
          <w:rFonts w:asciiTheme="minorHAnsi" w:eastAsia="Times New Roman" w:hAnsiTheme="minorHAnsi" w:cstheme="minorHAnsi"/>
          <w:sz w:val="24"/>
        </w:rPr>
      </w:pPr>
    </w:p>
    <w:tbl>
      <w:tblPr>
        <w:tblW w:w="10320" w:type="dxa"/>
        <w:tblLayout w:type="fixed"/>
        <w:tblCellMar>
          <w:left w:w="0" w:type="dxa"/>
          <w:right w:w="0" w:type="dxa"/>
        </w:tblCellMar>
        <w:tblLook w:val="0000" w:firstRow="0" w:lastRow="0" w:firstColumn="0" w:lastColumn="0" w:noHBand="0" w:noVBand="0"/>
      </w:tblPr>
      <w:tblGrid>
        <w:gridCol w:w="4420"/>
        <w:gridCol w:w="5900"/>
      </w:tblGrid>
      <w:tr w:rsidR="008B6614" w:rsidRPr="00A87B37" w14:paraId="166F8CDA" w14:textId="77777777" w:rsidTr="00A87B37">
        <w:trPr>
          <w:trHeight w:val="293"/>
        </w:trPr>
        <w:tc>
          <w:tcPr>
            <w:tcW w:w="4420" w:type="dxa"/>
            <w:shd w:val="clear" w:color="auto" w:fill="auto"/>
            <w:vAlign w:val="bottom"/>
          </w:tcPr>
          <w:p w14:paraId="64CD0638" w14:textId="5DA73C76" w:rsidR="008B6614" w:rsidRPr="00B80088" w:rsidRDefault="00A87B37" w:rsidP="0006614E">
            <w:pPr>
              <w:rPr>
                <w:rFonts w:asciiTheme="majorHAnsi" w:eastAsia="Times New Roman" w:hAnsiTheme="majorHAnsi" w:cstheme="majorHAnsi"/>
                <w:b/>
                <w:bCs/>
                <w:sz w:val="28"/>
                <w:szCs w:val="28"/>
              </w:rPr>
            </w:pPr>
            <w:r w:rsidRPr="00B80088">
              <w:rPr>
                <w:rFonts w:asciiTheme="majorHAnsi" w:eastAsia="Times New Roman" w:hAnsiTheme="majorHAnsi" w:cstheme="majorHAnsi"/>
                <w:b/>
                <w:bCs/>
                <w:sz w:val="28"/>
                <w:szCs w:val="28"/>
              </w:rPr>
              <w:t>Projects</w:t>
            </w:r>
          </w:p>
        </w:tc>
        <w:tc>
          <w:tcPr>
            <w:tcW w:w="5900" w:type="dxa"/>
            <w:shd w:val="clear" w:color="auto" w:fill="auto"/>
            <w:vAlign w:val="bottom"/>
          </w:tcPr>
          <w:p w14:paraId="28747314" w14:textId="1AEA543C" w:rsidR="008B6614" w:rsidRPr="00A87B37" w:rsidRDefault="008B6614" w:rsidP="0006614E">
            <w:pPr>
              <w:ind w:right="4619"/>
              <w:rPr>
                <w:rFonts w:asciiTheme="minorHAnsi" w:eastAsia="Arial" w:hAnsiTheme="minorHAnsi" w:cstheme="minorHAnsi"/>
                <w:color w:val="343334"/>
                <w:sz w:val="23"/>
              </w:rPr>
            </w:pPr>
          </w:p>
        </w:tc>
      </w:tr>
      <w:tr w:rsidR="008B6614" w:rsidRPr="00421C6B" w14:paraId="3101B330" w14:textId="77777777" w:rsidTr="00A87B37">
        <w:trPr>
          <w:trHeight w:val="358"/>
        </w:trPr>
        <w:tc>
          <w:tcPr>
            <w:tcW w:w="4420" w:type="dxa"/>
            <w:shd w:val="clear" w:color="auto" w:fill="auto"/>
            <w:vAlign w:val="bottom"/>
          </w:tcPr>
          <w:p w14:paraId="4C48ABE9" w14:textId="77777777" w:rsidR="008B6614" w:rsidRPr="00A87B37" w:rsidRDefault="00A8437A" w:rsidP="0006614E">
            <w:pPr>
              <w:rPr>
                <w:rFonts w:asciiTheme="minorHAnsi" w:eastAsia="Arial" w:hAnsiTheme="minorHAnsi" w:cstheme="minorHAnsi"/>
                <w:color w:val="6F7878"/>
                <w:sz w:val="23"/>
              </w:rPr>
            </w:pPr>
            <w:r w:rsidRPr="00A87B37">
              <w:rPr>
                <w:rFonts w:asciiTheme="minorHAnsi" w:eastAsia="Arial" w:hAnsiTheme="minorHAnsi" w:cstheme="minorHAnsi"/>
                <w:color w:val="6F7878"/>
                <w:sz w:val="23"/>
              </w:rPr>
              <w:t>Crown Clothing</w:t>
            </w:r>
          </w:p>
        </w:tc>
        <w:tc>
          <w:tcPr>
            <w:tcW w:w="5900" w:type="dxa"/>
            <w:shd w:val="clear" w:color="auto" w:fill="auto"/>
            <w:vAlign w:val="bottom"/>
          </w:tcPr>
          <w:p w14:paraId="1AF7D70C" w14:textId="77777777" w:rsidR="008B6614" w:rsidRPr="00421C6B" w:rsidRDefault="00A8437A" w:rsidP="0006614E">
            <w:pPr>
              <w:jc w:val="right"/>
              <w:rPr>
                <w:rFonts w:asciiTheme="minorHAnsi" w:eastAsia="Arial" w:hAnsiTheme="minorHAnsi" w:cstheme="minorHAnsi"/>
                <w:color w:val="384347"/>
              </w:rPr>
            </w:pPr>
            <w:r w:rsidRPr="00421C6B">
              <w:rPr>
                <w:rFonts w:asciiTheme="minorHAnsi" w:eastAsia="Arial" w:hAnsiTheme="minorHAnsi" w:cstheme="minorHAnsi"/>
                <w:color w:val="384347"/>
              </w:rPr>
              <w:t>Toronto, Canada</w:t>
            </w:r>
          </w:p>
        </w:tc>
      </w:tr>
      <w:tr w:rsidR="008B6614" w:rsidRPr="00421C6B" w14:paraId="627043AD" w14:textId="77777777" w:rsidTr="00A87B37">
        <w:trPr>
          <w:trHeight w:val="256"/>
        </w:trPr>
        <w:tc>
          <w:tcPr>
            <w:tcW w:w="4420" w:type="dxa"/>
            <w:shd w:val="clear" w:color="auto" w:fill="auto"/>
            <w:vAlign w:val="bottom"/>
          </w:tcPr>
          <w:p w14:paraId="29440B63" w14:textId="4DBF580D" w:rsidR="008B6614" w:rsidRPr="00A87B37" w:rsidRDefault="00000000" w:rsidP="0006614E">
            <w:pPr>
              <w:rPr>
                <w:rFonts w:asciiTheme="minorHAnsi" w:eastAsia="Arial" w:hAnsiTheme="minorHAnsi" w:cstheme="minorHAnsi"/>
                <w:color w:val="343334"/>
                <w:sz w:val="19"/>
              </w:rPr>
            </w:pPr>
            <w:hyperlink r:id="rId11" w:history="1">
              <w:r w:rsidR="005A1DED" w:rsidRPr="005A1DED">
                <w:rPr>
                  <w:rStyle w:val="Hyperlink"/>
                  <w:rFonts w:asciiTheme="minorHAnsi" w:eastAsia="Arial" w:hAnsiTheme="minorHAnsi" w:cstheme="minorHAnsi"/>
                  <w:sz w:val="19"/>
                </w:rPr>
                <w:t>https://github.com/parasmalhotra522/ReactProject</w:t>
              </w:r>
            </w:hyperlink>
          </w:p>
        </w:tc>
        <w:tc>
          <w:tcPr>
            <w:tcW w:w="5900" w:type="dxa"/>
            <w:shd w:val="clear" w:color="auto" w:fill="auto"/>
            <w:vAlign w:val="bottom"/>
          </w:tcPr>
          <w:p w14:paraId="32758B5D" w14:textId="77777777" w:rsidR="008B6614" w:rsidRPr="00421C6B" w:rsidRDefault="00A8437A" w:rsidP="0006614E">
            <w:pPr>
              <w:jc w:val="right"/>
              <w:rPr>
                <w:rFonts w:asciiTheme="minorHAnsi" w:eastAsia="Arial" w:hAnsiTheme="minorHAnsi" w:cstheme="minorHAnsi"/>
                <w:color w:val="384347"/>
              </w:rPr>
            </w:pPr>
            <w:r w:rsidRPr="00421C6B">
              <w:rPr>
                <w:rFonts w:asciiTheme="minorHAnsi" w:eastAsia="Arial" w:hAnsiTheme="minorHAnsi" w:cstheme="minorHAnsi"/>
                <w:color w:val="384347"/>
              </w:rPr>
              <w:t>08/2023 - Present</w:t>
            </w:r>
          </w:p>
        </w:tc>
      </w:tr>
    </w:tbl>
    <w:p w14:paraId="66D465B7" w14:textId="77777777" w:rsidR="008B6614" w:rsidRPr="00421C6B" w:rsidRDefault="00A8437A" w:rsidP="0006614E">
      <w:pPr>
        <w:rPr>
          <w:rFonts w:asciiTheme="minorHAnsi" w:eastAsia="Arial" w:hAnsiTheme="minorHAnsi" w:cstheme="minorHAnsi"/>
          <w:color w:val="384347"/>
        </w:rPr>
      </w:pPr>
      <w:r w:rsidRPr="00421C6B">
        <w:rPr>
          <w:rFonts w:asciiTheme="minorHAnsi" w:eastAsia="Arial" w:hAnsiTheme="minorHAnsi" w:cstheme="minorHAnsi"/>
          <w:color w:val="384347"/>
        </w:rPr>
        <w:t>Made a platform friendly application with React using Material Design for UI and Firebase for database.</w:t>
      </w:r>
    </w:p>
    <w:p w14:paraId="59C072F8" w14:textId="77777777" w:rsidR="008B6614" w:rsidRPr="00421C6B" w:rsidRDefault="00A8437A" w:rsidP="0006614E">
      <w:pPr>
        <w:numPr>
          <w:ilvl w:val="0"/>
          <w:numId w:val="1"/>
        </w:numPr>
        <w:tabs>
          <w:tab w:val="left" w:pos="260"/>
        </w:tabs>
        <w:ind w:left="260" w:hanging="237"/>
        <w:rPr>
          <w:rFonts w:asciiTheme="minorHAnsi" w:eastAsia="Arial" w:hAnsiTheme="minorHAnsi" w:cstheme="minorHAnsi"/>
          <w:color w:val="384347"/>
        </w:rPr>
      </w:pPr>
      <w:r w:rsidRPr="00421C6B">
        <w:rPr>
          <w:rFonts w:asciiTheme="minorHAnsi" w:eastAsia="Arial" w:hAnsiTheme="minorHAnsi" w:cstheme="minorHAnsi"/>
          <w:color w:val="384347"/>
        </w:rPr>
        <w:t>Designed the UX on Figma</w:t>
      </w:r>
    </w:p>
    <w:p w14:paraId="0395758D" w14:textId="5742DD64" w:rsidR="008B6614" w:rsidRPr="00421C6B" w:rsidRDefault="00A8437A" w:rsidP="0006614E">
      <w:pPr>
        <w:numPr>
          <w:ilvl w:val="0"/>
          <w:numId w:val="1"/>
        </w:numPr>
        <w:tabs>
          <w:tab w:val="left" w:pos="260"/>
        </w:tabs>
        <w:ind w:left="260" w:hanging="237"/>
        <w:rPr>
          <w:rFonts w:asciiTheme="minorHAnsi" w:eastAsia="Arial" w:hAnsiTheme="minorHAnsi" w:cstheme="minorHAnsi"/>
          <w:color w:val="384347"/>
        </w:rPr>
      </w:pPr>
      <w:r w:rsidRPr="00421C6B">
        <w:rPr>
          <w:rFonts w:asciiTheme="minorHAnsi" w:eastAsia="Arial" w:hAnsiTheme="minorHAnsi" w:cstheme="minorHAnsi"/>
          <w:color w:val="384347"/>
        </w:rPr>
        <w:t xml:space="preserve">Developed single page application with React and storing the data and doing authentication using </w:t>
      </w:r>
      <w:proofErr w:type="gramStart"/>
      <w:r w:rsidR="009E3B40" w:rsidRPr="00421C6B">
        <w:rPr>
          <w:rFonts w:asciiTheme="minorHAnsi" w:eastAsia="Arial" w:hAnsiTheme="minorHAnsi" w:cstheme="minorHAnsi"/>
          <w:color w:val="384347"/>
        </w:rPr>
        <w:t>Firebase</w:t>
      </w:r>
      <w:proofErr w:type="gramEnd"/>
    </w:p>
    <w:p w14:paraId="6EE88298" w14:textId="3FF20776" w:rsidR="008B6614" w:rsidRPr="00421C6B" w:rsidRDefault="009E3B40" w:rsidP="0006614E">
      <w:pPr>
        <w:numPr>
          <w:ilvl w:val="0"/>
          <w:numId w:val="1"/>
        </w:numPr>
        <w:tabs>
          <w:tab w:val="left" w:pos="260"/>
        </w:tabs>
        <w:ind w:left="260" w:hanging="237"/>
        <w:rPr>
          <w:rFonts w:asciiTheme="minorHAnsi" w:eastAsia="Arial" w:hAnsiTheme="minorHAnsi" w:cstheme="minorHAnsi"/>
          <w:color w:val="384347"/>
        </w:rPr>
      </w:pPr>
      <w:r w:rsidRPr="00421C6B">
        <w:rPr>
          <w:rFonts w:asciiTheme="minorHAnsi" w:eastAsia="Arial" w:hAnsiTheme="minorHAnsi" w:cstheme="minorHAnsi"/>
          <w:color w:val="384347"/>
        </w:rPr>
        <w:t xml:space="preserve">Hands on Working in React Js using context state management, Reducers and Redux state </w:t>
      </w:r>
      <w:proofErr w:type="gramStart"/>
      <w:r w:rsidRPr="00421C6B">
        <w:rPr>
          <w:rFonts w:asciiTheme="minorHAnsi" w:eastAsia="Arial" w:hAnsiTheme="minorHAnsi" w:cstheme="minorHAnsi"/>
          <w:color w:val="384347"/>
        </w:rPr>
        <w:t>management</w:t>
      </w:r>
      <w:proofErr w:type="gramEnd"/>
    </w:p>
    <w:p w14:paraId="68E6EACA" w14:textId="77777777" w:rsidR="008B6614" w:rsidRPr="00A87B37" w:rsidRDefault="008B6614" w:rsidP="0006614E">
      <w:pPr>
        <w:rPr>
          <w:rFonts w:asciiTheme="minorHAnsi" w:eastAsia="Times New Roman" w:hAnsiTheme="minorHAnsi" w:cstheme="minorHAnsi"/>
          <w:sz w:val="24"/>
        </w:rPr>
      </w:pPr>
    </w:p>
    <w:tbl>
      <w:tblPr>
        <w:tblW w:w="0" w:type="auto"/>
        <w:tblLayout w:type="fixed"/>
        <w:tblCellMar>
          <w:left w:w="0" w:type="dxa"/>
          <w:right w:w="0" w:type="dxa"/>
        </w:tblCellMar>
        <w:tblLook w:val="0000" w:firstRow="0" w:lastRow="0" w:firstColumn="0" w:lastColumn="0" w:noHBand="0" w:noVBand="0"/>
      </w:tblPr>
      <w:tblGrid>
        <w:gridCol w:w="8000"/>
        <w:gridCol w:w="2320"/>
      </w:tblGrid>
      <w:tr w:rsidR="008B6614" w:rsidRPr="00421C6B" w14:paraId="22106F5E" w14:textId="77777777">
        <w:trPr>
          <w:trHeight w:val="294"/>
        </w:trPr>
        <w:tc>
          <w:tcPr>
            <w:tcW w:w="8000" w:type="dxa"/>
            <w:shd w:val="clear" w:color="auto" w:fill="auto"/>
            <w:vAlign w:val="bottom"/>
          </w:tcPr>
          <w:p w14:paraId="7DCA4509" w14:textId="77777777" w:rsidR="008B6614" w:rsidRPr="00A87B37" w:rsidRDefault="00A8437A" w:rsidP="0006614E">
            <w:pPr>
              <w:rPr>
                <w:rFonts w:asciiTheme="minorHAnsi" w:eastAsia="Arial" w:hAnsiTheme="minorHAnsi" w:cstheme="minorHAnsi"/>
                <w:color w:val="6F7878"/>
                <w:sz w:val="23"/>
              </w:rPr>
            </w:pPr>
            <w:r w:rsidRPr="00A87B37">
              <w:rPr>
                <w:rFonts w:asciiTheme="minorHAnsi" w:eastAsia="Arial" w:hAnsiTheme="minorHAnsi" w:cstheme="minorHAnsi"/>
                <w:color w:val="6F7878"/>
                <w:sz w:val="23"/>
              </w:rPr>
              <w:t>Test Completion Report</w:t>
            </w:r>
          </w:p>
        </w:tc>
        <w:tc>
          <w:tcPr>
            <w:tcW w:w="2320" w:type="dxa"/>
            <w:shd w:val="clear" w:color="auto" w:fill="auto"/>
            <w:vAlign w:val="bottom"/>
          </w:tcPr>
          <w:p w14:paraId="53C75B8F" w14:textId="77777777" w:rsidR="008B6614" w:rsidRPr="00421C6B" w:rsidRDefault="00A8437A" w:rsidP="0006614E">
            <w:pPr>
              <w:jc w:val="right"/>
              <w:rPr>
                <w:rFonts w:asciiTheme="minorHAnsi" w:eastAsia="Arial" w:hAnsiTheme="minorHAnsi" w:cstheme="minorHAnsi"/>
                <w:color w:val="384347"/>
              </w:rPr>
            </w:pPr>
            <w:r w:rsidRPr="00421C6B">
              <w:rPr>
                <w:rFonts w:asciiTheme="minorHAnsi" w:eastAsia="Arial" w:hAnsiTheme="minorHAnsi" w:cstheme="minorHAnsi"/>
                <w:color w:val="384347"/>
              </w:rPr>
              <w:t>Bangalore, India</w:t>
            </w:r>
          </w:p>
        </w:tc>
      </w:tr>
      <w:tr w:rsidR="008B6614" w:rsidRPr="00421C6B" w14:paraId="7E918020" w14:textId="77777777">
        <w:trPr>
          <w:trHeight w:val="256"/>
        </w:trPr>
        <w:tc>
          <w:tcPr>
            <w:tcW w:w="8000" w:type="dxa"/>
            <w:shd w:val="clear" w:color="auto" w:fill="auto"/>
            <w:vAlign w:val="bottom"/>
          </w:tcPr>
          <w:p w14:paraId="6B8D2AA2" w14:textId="77777777" w:rsidR="008B6614" w:rsidRPr="00A87B37" w:rsidRDefault="008B6614" w:rsidP="0006614E">
            <w:pPr>
              <w:rPr>
                <w:rFonts w:asciiTheme="minorHAnsi" w:eastAsia="Times New Roman" w:hAnsiTheme="minorHAnsi" w:cstheme="minorHAnsi"/>
                <w:sz w:val="22"/>
              </w:rPr>
            </w:pPr>
          </w:p>
        </w:tc>
        <w:tc>
          <w:tcPr>
            <w:tcW w:w="2320" w:type="dxa"/>
            <w:shd w:val="clear" w:color="auto" w:fill="auto"/>
            <w:vAlign w:val="bottom"/>
          </w:tcPr>
          <w:p w14:paraId="21A97F9D" w14:textId="77777777" w:rsidR="008B6614" w:rsidRPr="00421C6B" w:rsidRDefault="00A8437A" w:rsidP="0006614E">
            <w:pPr>
              <w:jc w:val="right"/>
              <w:rPr>
                <w:rFonts w:asciiTheme="minorHAnsi" w:eastAsia="Arial" w:hAnsiTheme="minorHAnsi" w:cstheme="minorHAnsi"/>
                <w:color w:val="384347"/>
              </w:rPr>
            </w:pPr>
            <w:r w:rsidRPr="00421C6B">
              <w:rPr>
                <w:rFonts w:asciiTheme="minorHAnsi" w:eastAsia="Arial" w:hAnsiTheme="minorHAnsi" w:cstheme="minorHAnsi"/>
                <w:color w:val="384347"/>
              </w:rPr>
              <w:t>02/2021 - 08/2022</w:t>
            </w:r>
          </w:p>
        </w:tc>
      </w:tr>
      <w:tr w:rsidR="008B6614" w:rsidRPr="00A87B37" w14:paraId="0AC424D7" w14:textId="77777777">
        <w:trPr>
          <w:trHeight w:val="271"/>
        </w:trPr>
        <w:tc>
          <w:tcPr>
            <w:tcW w:w="8000" w:type="dxa"/>
            <w:shd w:val="clear" w:color="auto" w:fill="auto"/>
            <w:vAlign w:val="bottom"/>
          </w:tcPr>
          <w:p w14:paraId="2EED4084" w14:textId="5592C1B6" w:rsidR="008B6614" w:rsidRPr="00421C6B" w:rsidRDefault="00A8437A" w:rsidP="0006614E">
            <w:pPr>
              <w:rPr>
                <w:rFonts w:asciiTheme="minorHAnsi" w:eastAsia="Arial" w:hAnsiTheme="minorHAnsi" w:cstheme="minorHAnsi"/>
                <w:color w:val="384347"/>
              </w:rPr>
            </w:pPr>
            <w:r w:rsidRPr="00421C6B">
              <w:rPr>
                <w:rFonts w:asciiTheme="minorHAnsi" w:eastAsia="Arial" w:hAnsiTheme="minorHAnsi" w:cstheme="minorHAnsi"/>
                <w:color w:val="384347"/>
              </w:rPr>
              <w:t>Developed an application</w:t>
            </w:r>
            <w:r w:rsidR="005A1DED" w:rsidRPr="00421C6B">
              <w:rPr>
                <w:rFonts w:asciiTheme="minorHAnsi" w:eastAsia="Arial" w:hAnsiTheme="minorHAnsi" w:cstheme="minorHAnsi"/>
                <w:color w:val="384347"/>
              </w:rPr>
              <w:t xml:space="preserve"> for Cognizant</w:t>
            </w:r>
            <w:r w:rsidRPr="00421C6B">
              <w:rPr>
                <w:rFonts w:asciiTheme="minorHAnsi" w:eastAsia="Arial" w:hAnsiTheme="minorHAnsi" w:cstheme="minorHAnsi"/>
                <w:color w:val="384347"/>
              </w:rPr>
              <w:t xml:space="preserve"> using Angular for client-side, Python and MySQL for server side and storage.</w:t>
            </w:r>
          </w:p>
        </w:tc>
        <w:tc>
          <w:tcPr>
            <w:tcW w:w="2320" w:type="dxa"/>
            <w:shd w:val="clear" w:color="auto" w:fill="auto"/>
            <w:vAlign w:val="bottom"/>
          </w:tcPr>
          <w:p w14:paraId="5ED0C937" w14:textId="77777777" w:rsidR="008B6614" w:rsidRPr="00A87B37" w:rsidRDefault="008B6614" w:rsidP="0006614E">
            <w:pPr>
              <w:rPr>
                <w:rFonts w:asciiTheme="minorHAnsi" w:eastAsia="Times New Roman" w:hAnsiTheme="minorHAnsi" w:cstheme="minorHAnsi"/>
                <w:sz w:val="23"/>
              </w:rPr>
            </w:pPr>
          </w:p>
        </w:tc>
      </w:tr>
      <w:tr w:rsidR="008B6614" w:rsidRPr="00A87B37" w14:paraId="3C816166" w14:textId="77777777">
        <w:trPr>
          <w:trHeight w:val="266"/>
        </w:trPr>
        <w:tc>
          <w:tcPr>
            <w:tcW w:w="8000" w:type="dxa"/>
            <w:shd w:val="clear" w:color="auto" w:fill="auto"/>
            <w:vAlign w:val="bottom"/>
          </w:tcPr>
          <w:p w14:paraId="21C60820" w14:textId="77777777" w:rsidR="008B6614" w:rsidRPr="00421C6B" w:rsidRDefault="00A8437A" w:rsidP="0006614E">
            <w:pPr>
              <w:ind w:left="20"/>
              <w:rPr>
                <w:rFonts w:asciiTheme="minorHAnsi" w:eastAsia="Arial" w:hAnsiTheme="minorHAnsi" w:cstheme="minorHAnsi"/>
                <w:color w:val="384347"/>
              </w:rPr>
            </w:pPr>
            <w:r w:rsidRPr="00421C6B">
              <w:rPr>
                <w:rFonts w:asciiTheme="minorHAnsi" w:eastAsia="Arial" w:hAnsiTheme="minorHAnsi" w:cstheme="minorHAnsi"/>
                <w:color w:val="384347"/>
              </w:rPr>
              <w:t>•   Decreased the generation time of test completion report for QA team by 96%</w:t>
            </w:r>
          </w:p>
        </w:tc>
        <w:tc>
          <w:tcPr>
            <w:tcW w:w="2320" w:type="dxa"/>
            <w:shd w:val="clear" w:color="auto" w:fill="auto"/>
            <w:vAlign w:val="bottom"/>
          </w:tcPr>
          <w:p w14:paraId="45327A0F" w14:textId="77777777" w:rsidR="008B6614" w:rsidRPr="00A87B37" w:rsidRDefault="008B6614" w:rsidP="0006614E">
            <w:pPr>
              <w:rPr>
                <w:rFonts w:asciiTheme="minorHAnsi" w:eastAsia="Times New Roman" w:hAnsiTheme="minorHAnsi" w:cstheme="minorHAnsi"/>
                <w:sz w:val="23"/>
              </w:rPr>
            </w:pPr>
          </w:p>
        </w:tc>
      </w:tr>
      <w:tr w:rsidR="008B6614" w:rsidRPr="00A87B37" w14:paraId="532AC948" w14:textId="77777777">
        <w:trPr>
          <w:trHeight w:val="228"/>
        </w:trPr>
        <w:tc>
          <w:tcPr>
            <w:tcW w:w="8000" w:type="dxa"/>
            <w:shd w:val="clear" w:color="auto" w:fill="auto"/>
            <w:vAlign w:val="bottom"/>
          </w:tcPr>
          <w:p w14:paraId="4A8258A0" w14:textId="77777777" w:rsidR="008B6614" w:rsidRPr="00421C6B" w:rsidRDefault="00A8437A" w:rsidP="0006614E">
            <w:pPr>
              <w:ind w:left="20"/>
              <w:rPr>
                <w:rFonts w:asciiTheme="minorHAnsi" w:eastAsia="Arial" w:hAnsiTheme="minorHAnsi" w:cstheme="minorHAnsi"/>
                <w:color w:val="384347"/>
              </w:rPr>
            </w:pPr>
            <w:r w:rsidRPr="00421C6B">
              <w:rPr>
                <w:rFonts w:asciiTheme="minorHAnsi" w:eastAsia="Arial" w:hAnsiTheme="minorHAnsi" w:cstheme="minorHAnsi"/>
                <w:color w:val="384347"/>
              </w:rPr>
              <w:lastRenderedPageBreak/>
              <w:t>•   Fetched test cases details from JIRA for application selected for certain sprint reducing time by 98%</w:t>
            </w:r>
          </w:p>
        </w:tc>
        <w:tc>
          <w:tcPr>
            <w:tcW w:w="2320" w:type="dxa"/>
            <w:shd w:val="clear" w:color="auto" w:fill="auto"/>
            <w:vAlign w:val="bottom"/>
          </w:tcPr>
          <w:p w14:paraId="058ED269" w14:textId="77777777" w:rsidR="008B6614" w:rsidRPr="00A87B37" w:rsidRDefault="008B6614" w:rsidP="0006614E">
            <w:pPr>
              <w:rPr>
                <w:rFonts w:asciiTheme="minorHAnsi" w:eastAsia="Times New Roman" w:hAnsiTheme="minorHAnsi" w:cstheme="minorHAnsi"/>
                <w:sz w:val="19"/>
              </w:rPr>
            </w:pPr>
          </w:p>
        </w:tc>
      </w:tr>
      <w:tr w:rsidR="008B6614" w:rsidRPr="00A87B37" w14:paraId="7A618E15" w14:textId="77777777">
        <w:trPr>
          <w:trHeight w:val="228"/>
        </w:trPr>
        <w:tc>
          <w:tcPr>
            <w:tcW w:w="8000" w:type="dxa"/>
            <w:shd w:val="clear" w:color="auto" w:fill="auto"/>
            <w:vAlign w:val="bottom"/>
          </w:tcPr>
          <w:p w14:paraId="2B789F68" w14:textId="77777777" w:rsidR="008B6614" w:rsidRPr="00421C6B" w:rsidRDefault="00A8437A" w:rsidP="0006614E">
            <w:pPr>
              <w:ind w:left="20"/>
              <w:rPr>
                <w:rFonts w:asciiTheme="minorHAnsi" w:eastAsia="Arial" w:hAnsiTheme="minorHAnsi" w:cstheme="minorHAnsi"/>
                <w:color w:val="384347"/>
              </w:rPr>
            </w:pPr>
            <w:r w:rsidRPr="00421C6B">
              <w:rPr>
                <w:rFonts w:asciiTheme="minorHAnsi" w:eastAsia="Arial" w:hAnsiTheme="minorHAnsi" w:cstheme="minorHAnsi"/>
                <w:color w:val="384347"/>
              </w:rPr>
              <w:t>•   Display and edit application on by the QA team if necessary and generate the report in .docx form</w:t>
            </w:r>
          </w:p>
        </w:tc>
        <w:tc>
          <w:tcPr>
            <w:tcW w:w="2320" w:type="dxa"/>
            <w:shd w:val="clear" w:color="auto" w:fill="auto"/>
            <w:vAlign w:val="bottom"/>
          </w:tcPr>
          <w:p w14:paraId="4D8820DD" w14:textId="77777777" w:rsidR="008B6614" w:rsidRPr="00A87B37" w:rsidRDefault="008B6614" w:rsidP="0006614E">
            <w:pPr>
              <w:rPr>
                <w:rFonts w:asciiTheme="minorHAnsi" w:eastAsia="Times New Roman" w:hAnsiTheme="minorHAnsi" w:cstheme="minorHAnsi"/>
                <w:sz w:val="19"/>
              </w:rPr>
            </w:pPr>
          </w:p>
        </w:tc>
      </w:tr>
      <w:tr w:rsidR="008B6614" w:rsidRPr="00421C6B" w14:paraId="215C390E" w14:textId="77777777">
        <w:trPr>
          <w:trHeight w:val="474"/>
        </w:trPr>
        <w:tc>
          <w:tcPr>
            <w:tcW w:w="8000" w:type="dxa"/>
            <w:shd w:val="clear" w:color="auto" w:fill="auto"/>
            <w:vAlign w:val="bottom"/>
          </w:tcPr>
          <w:p w14:paraId="0B94A6A1" w14:textId="77777777" w:rsidR="008B6614" w:rsidRPr="00A87B37" w:rsidRDefault="00A8437A" w:rsidP="0006614E">
            <w:pPr>
              <w:rPr>
                <w:rFonts w:asciiTheme="minorHAnsi" w:eastAsia="Arial" w:hAnsiTheme="minorHAnsi" w:cstheme="minorHAnsi"/>
                <w:color w:val="6F7878"/>
                <w:sz w:val="23"/>
              </w:rPr>
            </w:pPr>
            <w:r w:rsidRPr="00A87B37">
              <w:rPr>
                <w:rFonts w:asciiTheme="minorHAnsi" w:eastAsia="Arial" w:hAnsiTheme="minorHAnsi" w:cstheme="minorHAnsi"/>
                <w:color w:val="6F7878"/>
                <w:sz w:val="23"/>
              </w:rPr>
              <w:t>Encode</w:t>
            </w:r>
          </w:p>
        </w:tc>
        <w:tc>
          <w:tcPr>
            <w:tcW w:w="2320" w:type="dxa"/>
            <w:shd w:val="clear" w:color="auto" w:fill="auto"/>
            <w:vAlign w:val="bottom"/>
          </w:tcPr>
          <w:p w14:paraId="60C930A6" w14:textId="77777777" w:rsidR="008B6614" w:rsidRPr="00421C6B" w:rsidRDefault="00A8437A" w:rsidP="0006614E">
            <w:pPr>
              <w:jc w:val="right"/>
              <w:rPr>
                <w:rFonts w:asciiTheme="minorHAnsi" w:eastAsia="Arial" w:hAnsiTheme="minorHAnsi" w:cstheme="minorHAnsi"/>
                <w:color w:val="384347"/>
              </w:rPr>
            </w:pPr>
            <w:r w:rsidRPr="00421C6B">
              <w:rPr>
                <w:rFonts w:asciiTheme="minorHAnsi" w:eastAsia="Arial" w:hAnsiTheme="minorHAnsi" w:cstheme="minorHAnsi"/>
                <w:color w:val="384347"/>
              </w:rPr>
              <w:t>Jalandhar, India</w:t>
            </w:r>
          </w:p>
        </w:tc>
      </w:tr>
      <w:tr w:rsidR="008B6614" w:rsidRPr="00421C6B" w14:paraId="06B84EAD" w14:textId="77777777">
        <w:trPr>
          <w:trHeight w:val="256"/>
        </w:trPr>
        <w:tc>
          <w:tcPr>
            <w:tcW w:w="8000" w:type="dxa"/>
            <w:shd w:val="clear" w:color="auto" w:fill="auto"/>
            <w:vAlign w:val="bottom"/>
          </w:tcPr>
          <w:p w14:paraId="6A05A560" w14:textId="77777777" w:rsidR="008B6614" w:rsidRPr="00A87B37" w:rsidRDefault="008B6614" w:rsidP="0006614E">
            <w:pPr>
              <w:rPr>
                <w:rFonts w:asciiTheme="minorHAnsi" w:eastAsia="Times New Roman" w:hAnsiTheme="minorHAnsi" w:cstheme="minorHAnsi"/>
                <w:sz w:val="22"/>
              </w:rPr>
            </w:pPr>
          </w:p>
        </w:tc>
        <w:tc>
          <w:tcPr>
            <w:tcW w:w="2320" w:type="dxa"/>
            <w:shd w:val="clear" w:color="auto" w:fill="auto"/>
            <w:vAlign w:val="bottom"/>
          </w:tcPr>
          <w:p w14:paraId="75A6452A" w14:textId="77777777" w:rsidR="008B6614" w:rsidRPr="00421C6B" w:rsidRDefault="00A8437A" w:rsidP="0006614E">
            <w:pPr>
              <w:jc w:val="right"/>
              <w:rPr>
                <w:rFonts w:asciiTheme="minorHAnsi" w:eastAsia="Arial" w:hAnsiTheme="minorHAnsi" w:cstheme="minorHAnsi"/>
                <w:color w:val="384347"/>
              </w:rPr>
            </w:pPr>
            <w:r w:rsidRPr="00421C6B">
              <w:rPr>
                <w:rFonts w:asciiTheme="minorHAnsi" w:eastAsia="Arial" w:hAnsiTheme="minorHAnsi" w:cstheme="minorHAnsi"/>
                <w:color w:val="384347"/>
              </w:rPr>
              <w:t>01/2019 - 01/2020</w:t>
            </w:r>
          </w:p>
        </w:tc>
      </w:tr>
    </w:tbl>
    <w:p w14:paraId="67AF0468" w14:textId="77777777" w:rsidR="008B6614" w:rsidRPr="00A87B37" w:rsidRDefault="008B6614" w:rsidP="0006614E">
      <w:pPr>
        <w:rPr>
          <w:rFonts w:asciiTheme="minorHAnsi" w:eastAsia="Times New Roman" w:hAnsiTheme="minorHAnsi" w:cstheme="minorHAnsi"/>
          <w:sz w:val="24"/>
        </w:rPr>
      </w:pPr>
    </w:p>
    <w:p w14:paraId="40490783" w14:textId="77777777" w:rsidR="008B6614" w:rsidRPr="00421C6B" w:rsidRDefault="00A8437A" w:rsidP="0006614E">
      <w:pPr>
        <w:rPr>
          <w:rFonts w:asciiTheme="minorHAnsi" w:eastAsia="Arial" w:hAnsiTheme="minorHAnsi" w:cstheme="minorHAnsi"/>
          <w:color w:val="384347"/>
        </w:rPr>
      </w:pPr>
      <w:r w:rsidRPr="00421C6B">
        <w:rPr>
          <w:rFonts w:asciiTheme="minorHAnsi" w:eastAsia="Arial" w:hAnsiTheme="minorHAnsi" w:cstheme="minorHAnsi"/>
          <w:color w:val="384347"/>
        </w:rPr>
        <w:t>Developed an application for college students to provide them with the relevant education content to excel in their academics.</w:t>
      </w:r>
    </w:p>
    <w:p w14:paraId="637CC957" w14:textId="77777777" w:rsidR="008B6614" w:rsidRPr="00421C6B" w:rsidRDefault="00A8437A" w:rsidP="0006614E">
      <w:pPr>
        <w:numPr>
          <w:ilvl w:val="0"/>
          <w:numId w:val="2"/>
        </w:numPr>
        <w:tabs>
          <w:tab w:val="left" w:pos="260"/>
        </w:tabs>
        <w:ind w:left="260" w:hanging="237"/>
        <w:rPr>
          <w:rFonts w:asciiTheme="minorHAnsi" w:eastAsia="Arial" w:hAnsiTheme="minorHAnsi" w:cstheme="minorHAnsi"/>
          <w:color w:val="384347"/>
        </w:rPr>
      </w:pPr>
      <w:r w:rsidRPr="00421C6B">
        <w:rPr>
          <w:rFonts w:asciiTheme="minorHAnsi" w:eastAsia="Arial" w:hAnsiTheme="minorHAnsi" w:cstheme="minorHAnsi"/>
          <w:color w:val="384347"/>
        </w:rPr>
        <w:t xml:space="preserve">Worked in a small team of 4 </w:t>
      </w:r>
      <w:proofErr w:type="gramStart"/>
      <w:r w:rsidRPr="00421C6B">
        <w:rPr>
          <w:rFonts w:asciiTheme="minorHAnsi" w:eastAsia="Arial" w:hAnsiTheme="minorHAnsi" w:cstheme="minorHAnsi"/>
          <w:color w:val="384347"/>
        </w:rPr>
        <w:t>students</w:t>
      </w:r>
      <w:proofErr w:type="gramEnd"/>
    </w:p>
    <w:p w14:paraId="01BE1642" w14:textId="77777777" w:rsidR="008B6614" w:rsidRPr="00421C6B" w:rsidRDefault="00A8437A" w:rsidP="0006614E">
      <w:pPr>
        <w:numPr>
          <w:ilvl w:val="0"/>
          <w:numId w:val="2"/>
        </w:numPr>
        <w:tabs>
          <w:tab w:val="left" w:pos="260"/>
        </w:tabs>
        <w:ind w:left="260" w:hanging="237"/>
        <w:rPr>
          <w:rFonts w:asciiTheme="minorHAnsi" w:eastAsia="Arial" w:hAnsiTheme="minorHAnsi" w:cstheme="minorHAnsi"/>
          <w:color w:val="384347"/>
        </w:rPr>
      </w:pPr>
      <w:r w:rsidRPr="00421C6B">
        <w:rPr>
          <w:rFonts w:asciiTheme="minorHAnsi" w:eastAsia="Arial" w:hAnsiTheme="minorHAnsi" w:cstheme="minorHAnsi"/>
          <w:color w:val="384347"/>
        </w:rPr>
        <w:t xml:space="preserve">Was quickly adapted by 15% of the students at that </w:t>
      </w:r>
      <w:proofErr w:type="gramStart"/>
      <w:r w:rsidRPr="00421C6B">
        <w:rPr>
          <w:rFonts w:asciiTheme="minorHAnsi" w:eastAsia="Arial" w:hAnsiTheme="minorHAnsi" w:cstheme="minorHAnsi"/>
          <w:color w:val="384347"/>
        </w:rPr>
        <w:t>time</w:t>
      </w:r>
      <w:proofErr w:type="gramEnd"/>
    </w:p>
    <w:p w14:paraId="6D50FCC2" w14:textId="77777777" w:rsidR="008B6614" w:rsidRPr="00421C6B" w:rsidRDefault="00A8437A" w:rsidP="0006614E">
      <w:pPr>
        <w:numPr>
          <w:ilvl w:val="0"/>
          <w:numId w:val="2"/>
        </w:numPr>
        <w:tabs>
          <w:tab w:val="left" w:pos="260"/>
        </w:tabs>
        <w:ind w:left="260" w:hanging="237"/>
        <w:rPr>
          <w:rFonts w:asciiTheme="minorHAnsi" w:eastAsia="Arial" w:hAnsiTheme="minorHAnsi" w:cstheme="minorHAnsi"/>
          <w:color w:val="384347"/>
        </w:rPr>
      </w:pPr>
      <w:r w:rsidRPr="00421C6B">
        <w:rPr>
          <w:rFonts w:asciiTheme="minorHAnsi" w:eastAsia="Arial" w:hAnsiTheme="minorHAnsi" w:cstheme="minorHAnsi"/>
          <w:color w:val="384347"/>
        </w:rPr>
        <w:t xml:space="preserve">Developed the client side of the application accommodating new features to assist the </w:t>
      </w:r>
      <w:proofErr w:type="gramStart"/>
      <w:r w:rsidRPr="00421C6B">
        <w:rPr>
          <w:rFonts w:asciiTheme="minorHAnsi" w:eastAsia="Arial" w:hAnsiTheme="minorHAnsi" w:cstheme="minorHAnsi"/>
          <w:color w:val="384347"/>
        </w:rPr>
        <w:t>students</w:t>
      </w:r>
      <w:proofErr w:type="gramEnd"/>
    </w:p>
    <w:p w14:paraId="587E64D2" w14:textId="77777777" w:rsidR="008B6614" w:rsidRPr="00421C6B" w:rsidRDefault="00A8437A" w:rsidP="0006614E">
      <w:pPr>
        <w:numPr>
          <w:ilvl w:val="0"/>
          <w:numId w:val="2"/>
        </w:numPr>
        <w:tabs>
          <w:tab w:val="left" w:pos="260"/>
        </w:tabs>
        <w:ind w:left="260" w:hanging="237"/>
        <w:rPr>
          <w:rFonts w:asciiTheme="minorHAnsi" w:eastAsia="Arial" w:hAnsiTheme="minorHAnsi" w:cstheme="minorHAnsi"/>
          <w:color w:val="384347"/>
        </w:rPr>
      </w:pPr>
      <w:r w:rsidRPr="00421C6B">
        <w:rPr>
          <w:rFonts w:asciiTheme="minorHAnsi" w:eastAsia="Arial" w:hAnsiTheme="minorHAnsi" w:cstheme="minorHAnsi"/>
          <w:color w:val="384347"/>
        </w:rPr>
        <w:t xml:space="preserve">Integrated the application making it cross-platform and </w:t>
      </w:r>
      <w:proofErr w:type="gramStart"/>
      <w:r w:rsidRPr="00421C6B">
        <w:rPr>
          <w:rFonts w:asciiTheme="minorHAnsi" w:eastAsia="Arial" w:hAnsiTheme="minorHAnsi" w:cstheme="minorHAnsi"/>
          <w:color w:val="384347"/>
        </w:rPr>
        <w:t>user-friendly</w:t>
      </w:r>
      <w:proofErr w:type="gramEnd"/>
    </w:p>
    <w:p w14:paraId="792B0655" w14:textId="77777777" w:rsidR="008B6614" w:rsidRPr="00421C6B" w:rsidRDefault="00A8437A" w:rsidP="0006614E">
      <w:pPr>
        <w:numPr>
          <w:ilvl w:val="0"/>
          <w:numId w:val="2"/>
        </w:numPr>
        <w:tabs>
          <w:tab w:val="left" w:pos="260"/>
        </w:tabs>
        <w:ind w:left="260" w:hanging="237"/>
        <w:rPr>
          <w:rFonts w:asciiTheme="minorHAnsi" w:eastAsia="Arial" w:hAnsiTheme="minorHAnsi" w:cstheme="minorHAnsi"/>
          <w:color w:val="384347"/>
        </w:rPr>
      </w:pPr>
      <w:r w:rsidRPr="00421C6B">
        <w:rPr>
          <w:rFonts w:asciiTheme="minorHAnsi" w:eastAsia="Arial" w:hAnsiTheme="minorHAnsi" w:cstheme="minorHAnsi"/>
          <w:color w:val="384347"/>
        </w:rPr>
        <w:t xml:space="preserve">Provided content recorded by professors in an organized fashion and provided a feature to connect to professor in case of any </w:t>
      </w:r>
      <w:proofErr w:type="gramStart"/>
      <w:r w:rsidRPr="00421C6B">
        <w:rPr>
          <w:rFonts w:asciiTheme="minorHAnsi" w:eastAsia="Arial" w:hAnsiTheme="minorHAnsi" w:cstheme="minorHAnsi"/>
          <w:color w:val="384347"/>
        </w:rPr>
        <w:t>doubt</w:t>
      </w:r>
      <w:proofErr w:type="gramEnd"/>
    </w:p>
    <w:p w14:paraId="741B0B41" w14:textId="2721AE49" w:rsidR="008B6614" w:rsidRDefault="00A8437A" w:rsidP="0006614E">
      <w:pPr>
        <w:numPr>
          <w:ilvl w:val="0"/>
          <w:numId w:val="2"/>
        </w:numPr>
        <w:tabs>
          <w:tab w:val="left" w:pos="260"/>
        </w:tabs>
        <w:ind w:left="260" w:hanging="237"/>
        <w:rPr>
          <w:rFonts w:asciiTheme="minorHAnsi" w:eastAsia="Arial" w:hAnsiTheme="minorHAnsi" w:cstheme="minorHAnsi"/>
          <w:color w:val="384347"/>
        </w:rPr>
      </w:pPr>
      <w:r w:rsidRPr="00421C6B">
        <w:rPr>
          <w:rFonts w:asciiTheme="minorHAnsi" w:eastAsia="Arial" w:hAnsiTheme="minorHAnsi" w:cstheme="minorHAnsi"/>
          <w:color w:val="384347"/>
        </w:rPr>
        <w:t xml:space="preserve">Used Angular, Bootstrap, Angular Material and several others for the client-side application and Java for server side and Firebase for </w:t>
      </w:r>
      <w:proofErr w:type="gramStart"/>
      <w:r w:rsidRPr="00421C6B">
        <w:rPr>
          <w:rFonts w:asciiTheme="minorHAnsi" w:eastAsia="Arial" w:hAnsiTheme="minorHAnsi" w:cstheme="minorHAnsi"/>
          <w:color w:val="384347"/>
        </w:rPr>
        <w:t>storage</w:t>
      </w:r>
      <w:proofErr w:type="gramEnd"/>
    </w:p>
    <w:p w14:paraId="0E330128" w14:textId="77777777" w:rsidR="0006614E" w:rsidRPr="00421C6B" w:rsidRDefault="0006614E" w:rsidP="0006614E">
      <w:pPr>
        <w:tabs>
          <w:tab w:val="left" w:pos="260"/>
        </w:tabs>
        <w:ind w:left="23"/>
        <w:rPr>
          <w:rFonts w:asciiTheme="minorHAnsi" w:eastAsia="Arial" w:hAnsiTheme="minorHAnsi" w:cstheme="minorHAnsi"/>
          <w:color w:val="384347"/>
        </w:rPr>
      </w:pPr>
    </w:p>
    <w:tbl>
      <w:tblPr>
        <w:tblW w:w="10320" w:type="dxa"/>
        <w:tblLayout w:type="fixed"/>
        <w:tblCellMar>
          <w:left w:w="0" w:type="dxa"/>
          <w:right w:w="0" w:type="dxa"/>
        </w:tblCellMar>
        <w:tblLook w:val="0000" w:firstRow="0" w:lastRow="0" w:firstColumn="0" w:lastColumn="0" w:noHBand="0" w:noVBand="0"/>
      </w:tblPr>
      <w:tblGrid>
        <w:gridCol w:w="3280"/>
        <w:gridCol w:w="7040"/>
      </w:tblGrid>
      <w:tr w:rsidR="008B6614" w:rsidRPr="00A87B37" w14:paraId="233C42CA" w14:textId="77777777" w:rsidTr="00A87B37">
        <w:trPr>
          <w:trHeight w:val="293"/>
        </w:trPr>
        <w:tc>
          <w:tcPr>
            <w:tcW w:w="3280" w:type="dxa"/>
            <w:shd w:val="clear" w:color="auto" w:fill="auto"/>
            <w:vAlign w:val="bottom"/>
          </w:tcPr>
          <w:p w14:paraId="4C8BA237" w14:textId="392B2432" w:rsidR="008B6614" w:rsidRPr="00B80088" w:rsidRDefault="00A87B37" w:rsidP="0006614E">
            <w:pPr>
              <w:rPr>
                <w:rFonts w:asciiTheme="majorHAnsi" w:eastAsia="Times New Roman" w:hAnsiTheme="majorHAnsi" w:cstheme="majorHAnsi"/>
                <w:b/>
                <w:bCs/>
                <w:sz w:val="28"/>
                <w:szCs w:val="28"/>
              </w:rPr>
            </w:pPr>
            <w:r w:rsidRPr="00B80088">
              <w:rPr>
                <w:rFonts w:asciiTheme="majorHAnsi" w:eastAsia="Arial" w:hAnsiTheme="majorHAnsi" w:cstheme="majorHAnsi"/>
                <w:b/>
                <w:bCs/>
                <w:color w:val="343334"/>
                <w:sz w:val="28"/>
                <w:szCs w:val="28"/>
              </w:rPr>
              <w:t>Experience</w:t>
            </w:r>
          </w:p>
        </w:tc>
        <w:tc>
          <w:tcPr>
            <w:tcW w:w="7040" w:type="dxa"/>
            <w:shd w:val="clear" w:color="auto" w:fill="auto"/>
            <w:vAlign w:val="bottom"/>
          </w:tcPr>
          <w:p w14:paraId="23DAFD83" w14:textId="2B1E0178" w:rsidR="008B6614" w:rsidRPr="00A87B37" w:rsidRDefault="008B6614" w:rsidP="0006614E">
            <w:pPr>
              <w:ind w:right="4419"/>
              <w:rPr>
                <w:rFonts w:asciiTheme="minorHAnsi" w:eastAsia="Arial" w:hAnsiTheme="minorHAnsi" w:cstheme="minorHAnsi"/>
                <w:color w:val="343334"/>
                <w:sz w:val="23"/>
              </w:rPr>
            </w:pPr>
          </w:p>
        </w:tc>
      </w:tr>
      <w:tr w:rsidR="008B6614" w:rsidRPr="00421C6B" w14:paraId="241331A3" w14:textId="77777777" w:rsidTr="00A87B37">
        <w:trPr>
          <w:trHeight w:val="358"/>
        </w:trPr>
        <w:tc>
          <w:tcPr>
            <w:tcW w:w="3280" w:type="dxa"/>
            <w:shd w:val="clear" w:color="auto" w:fill="auto"/>
            <w:vAlign w:val="bottom"/>
          </w:tcPr>
          <w:p w14:paraId="25B0D1D3" w14:textId="77777777" w:rsidR="008B6614" w:rsidRPr="0006614E" w:rsidRDefault="00A8437A" w:rsidP="0006614E">
            <w:pPr>
              <w:rPr>
                <w:rFonts w:asciiTheme="minorHAnsi" w:eastAsia="Arial" w:hAnsiTheme="minorHAnsi" w:cstheme="minorHAnsi"/>
                <w:b/>
                <w:bCs/>
                <w:color w:val="6F7878"/>
              </w:rPr>
            </w:pPr>
            <w:r w:rsidRPr="0006614E">
              <w:rPr>
                <w:rFonts w:asciiTheme="minorHAnsi" w:eastAsia="Arial" w:hAnsiTheme="minorHAnsi" w:cstheme="minorHAnsi"/>
                <w:b/>
                <w:bCs/>
                <w:color w:val="6F7878"/>
              </w:rPr>
              <w:t>GNC</w:t>
            </w:r>
          </w:p>
        </w:tc>
        <w:tc>
          <w:tcPr>
            <w:tcW w:w="7040" w:type="dxa"/>
            <w:shd w:val="clear" w:color="auto" w:fill="auto"/>
            <w:vAlign w:val="bottom"/>
          </w:tcPr>
          <w:p w14:paraId="0B6E5DDA" w14:textId="77777777" w:rsidR="008B6614" w:rsidRPr="00421C6B" w:rsidRDefault="00A8437A" w:rsidP="0006614E">
            <w:pPr>
              <w:jc w:val="right"/>
              <w:rPr>
                <w:rFonts w:asciiTheme="minorHAnsi" w:eastAsia="Arial" w:hAnsiTheme="minorHAnsi" w:cstheme="minorHAnsi"/>
                <w:color w:val="384347"/>
              </w:rPr>
            </w:pPr>
            <w:r w:rsidRPr="00421C6B">
              <w:rPr>
                <w:rFonts w:asciiTheme="minorHAnsi" w:eastAsia="Arial" w:hAnsiTheme="minorHAnsi" w:cstheme="minorHAnsi"/>
                <w:color w:val="384347"/>
              </w:rPr>
              <w:t>Brampton, Canada</w:t>
            </w:r>
          </w:p>
        </w:tc>
      </w:tr>
      <w:tr w:rsidR="008B6614" w:rsidRPr="00421C6B" w14:paraId="7AF50CED" w14:textId="77777777" w:rsidTr="00A87B37">
        <w:trPr>
          <w:trHeight w:val="256"/>
        </w:trPr>
        <w:tc>
          <w:tcPr>
            <w:tcW w:w="3280" w:type="dxa"/>
            <w:shd w:val="clear" w:color="auto" w:fill="auto"/>
            <w:vAlign w:val="bottom"/>
          </w:tcPr>
          <w:p w14:paraId="0F6411F6" w14:textId="77777777" w:rsidR="008B6614" w:rsidRPr="0006614E" w:rsidRDefault="00A8437A" w:rsidP="0006614E">
            <w:pPr>
              <w:rPr>
                <w:rFonts w:asciiTheme="minorHAnsi" w:eastAsia="Arial" w:hAnsiTheme="minorHAnsi" w:cstheme="minorHAnsi"/>
                <w:b/>
                <w:bCs/>
                <w:color w:val="343334"/>
              </w:rPr>
            </w:pPr>
            <w:r w:rsidRPr="0006614E">
              <w:rPr>
                <w:rFonts w:asciiTheme="minorHAnsi" w:eastAsia="Arial" w:hAnsiTheme="minorHAnsi" w:cstheme="minorHAnsi"/>
                <w:b/>
                <w:bCs/>
                <w:color w:val="343334"/>
              </w:rPr>
              <w:t>Part-time Sales Associate</w:t>
            </w:r>
          </w:p>
        </w:tc>
        <w:tc>
          <w:tcPr>
            <w:tcW w:w="7040" w:type="dxa"/>
            <w:shd w:val="clear" w:color="auto" w:fill="auto"/>
            <w:vAlign w:val="bottom"/>
          </w:tcPr>
          <w:p w14:paraId="0D11B262" w14:textId="77777777" w:rsidR="008B6614" w:rsidRPr="00421C6B" w:rsidRDefault="00A8437A" w:rsidP="0006614E">
            <w:pPr>
              <w:jc w:val="right"/>
              <w:rPr>
                <w:rFonts w:asciiTheme="minorHAnsi" w:eastAsia="Arial" w:hAnsiTheme="minorHAnsi" w:cstheme="minorHAnsi"/>
                <w:color w:val="384347"/>
              </w:rPr>
            </w:pPr>
            <w:r w:rsidRPr="00421C6B">
              <w:rPr>
                <w:rFonts w:asciiTheme="minorHAnsi" w:eastAsia="Arial" w:hAnsiTheme="minorHAnsi" w:cstheme="minorHAnsi"/>
                <w:color w:val="384347"/>
              </w:rPr>
              <w:t>10/2022 - 08/2023</w:t>
            </w:r>
          </w:p>
        </w:tc>
      </w:tr>
    </w:tbl>
    <w:p w14:paraId="1442C1CC" w14:textId="452B74BD" w:rsidR="008B6614" w:rsidRPr="00421C6B" w:rsidRDefault="00A8437A" w:rsidP="0006614E">
      <w:pPr>
        <w:numPr>
          <w:ilvl w:val="0"/>
          <w:numId w:val="3"/>
        </w:numPr>
        <w:tabs>
          <w:tab w:val="left" w:pos="260"/>
        </w:tabs>
        <w:ind w:left="260" w:hanging="237"/>
        <w:rPr>
          <w:rFonts w:asciiTheme="minorHAnsi" w:eastAsia="Arial" w:hAnsiTheme="minorHAnsi" w:cstheme="minorHAnsi"/>
          <w:color w:val="384347"/>
        </w:rPr>
      </w:pPr>
      <w:r w:rsidRPr="00421C6B">
        <w:rPr>
          <w:rFonts w:asciiTheme="minorHAnsi" w:eastAsia="Arial" w:hAnsiTheme="minorHAnsi" w:cstheme="minorHAnsi"/>
          <w:color w:val="384347"/>
        </w:rPr>
        <w:t xml:space="preserve">I often had to address customer concerns and resolve issues in real-time, </w:t>
      </w:r>
      <w:r w:rsidR="009E3B40" w:rsidRPr="00421C6B">
        <w:rPr>
          <w:rFonts w:asciiTheme="minorHAnsi" w:eastAsia="Arial" w:hAnsiTheme="minorHAnsi" w:cstheme="minorHAnsi"/>
          <w:color w:val="384347"/>
        </w:rPr>
        <w:t>refining</w:t>
      </w:r>
      <w:r w:rsidRPr="00421C6B">
        <w:rPr>
          <w:rFonts w:asciiTheme="minorHAnsi" w:eastAsia="Arial" w:hAnsiTheme="minorHAnsi" w:cstheme="minorHAnsi"/>
          <w:color w:val="384347"/>
        </w:rPr>
        <w:t xml:space="preserve"> my problem-solving </w:t>
      </w:r>
      <w:proofErr w:type="gramStart"/>
      <w:r w:rsidRPr="00421C6B">
        <w:rPr>
          <w:rFonts w:asciiTheme="minorHAnsi" w:eastAsia="Arial" w:hAnsiTheme="minorHAnsi" w:cstheme="minorHAnsi"/>
          <w:color w:val="384347"/>
        </w:rPr>
        <w:t>abilities</w:t>
      </w:r>
      <w:proofErr w:type="gramEnd"/>
    </w:p>
    <w:p w14:paraId="19E5594A" w14:textId="77777777" w:rsidR="008B6614" w:rsidRPr="00421C6B" w:rsidRDefault="00A8437A" w:rsidP="0006614E">
      <w:pPr>
        <w:numPr>
          <w:ilvl w:val="0"/>
          <w:numId w:val="3"/>
        </w:numPr>
        <w:tabs>
          <w:tab w:val="left" w:pos="260"/>
        </w:tabs>
        <w:ind w:left="260" w:hanging="237"/>
        <w:rPr>
          <w:rFonts w:asciiTheme="minorHAnsi" w:eastAsia="Arial" w:hAnsiTheme="minorHAnsi" w:cstheme="minorHAnsi"/>
          <w:color w:val="384347"/>
        </w:rPr>
      </w:pPr>
      <w:r w:rsidRPr="00421C6B">
        <w:rPr>
          <w:rFonts w:asciiTheme="minorHAnsi" w:eastAsia="Arial" w:hAnsiTheme="minorHAnsi" w:cstheme="minorHAnsi"/>
          <w:color w:val="384347"/>
        </w:rPr>
        <w:t xml:space="preserve">In retail, I consistently adapted to new products, promotions, and industry </w:t>
      </w:r>
      <w:proofErr w:type="gramStart"/>
      <w:r w:rsidRPr="00421C6B">
        <w:rPr>
          <w:rFonts w:asciiTheme="minorHAnsi" w:eastAsia="Arial" w:hAnsiTheme="minorHAnsi" w:cstheme="minorHAnsi"/>
          <w:color w:val="384347"/>
        </w:rPr>
        <w:t>trends</w:t>
      </w:r>
      <w:proofErr w:type="gramEnd"/>
    </w:p>
    <w:p w14:paraId="0D9C0EE5" w14:textId="77777777" w:rsidR="008B6614" w:rsidRPr="00421C6B" w:rsidRDefault="00A8437A" w:rsidP="0006614E">
      <w:pPr>
        <w:numPr>
          <w:ilvl w:val="0"/>
          <w:numId w:val="3"/>
        </w:numPr>
        <w:tabs>
          <w:tab w:val="left" w:pos="260"/>
        </w:tabs>
        <w:ind w:left="260" w:hanging="237"/>
        <w:rPr>
          <w:rFonts w:asciiTheme="minorHAnsi" w:eastAsia="Arial" w:hAnsiTheme="minorHAnsi" w:cstheme="minorHAnsi"/>
          <w:color w:val="384347"/>
        </w:rPr>
      </w:pPr>
      <w:r w:rsidRPr="00421C6B">
        <w:rPr>
          <w:rFonts w:asciiTheme="minorHAnsi" w:eastAsia="Arial" w:hAnsiTheme="minorHAnsi" w:cstheme="minorHAnsi"/>
          <w:color w:val="384347"/>
        </w:rPr>
        <w:t xml:space="preserve">Collaborating with colleagues to achieve sales targets underscored my teamwork and interpersonal </w:t>
      </w:r>
      <w:proofErr w:type="gramStart"/>
      <w:r w:rsidRPr="00421C6B">
        <w:rPr>
          <w:rFonts w:asciiTheme="minorHAnsi" w:eastAsia="Arial" w:hAnsiTheme="minorHAnsi" w:cstheme="minorHAnsi"/>
          <w:color w:val="384347"/>
        </w:rPr>
        <w:t>skills</w:t>
      </w:r>
      <w:proofErr w:type="gramEnd"/>
    </w:p>
    <w:p w14:paraId="4C6B1268" w14:textId="5ADAA21F" w:rsidR="008B6614" w:rsidRPr="00421C6B" w:rsidRDefault="00A8437A" w:rsidP="0006614E">
      <w:pPr>
        <w:numPr>
          <w:ilvl w:val="0"/>
          <w:numId w:val="3"/>
        </w:numPr>
        <w:tabs>
          <w:tab w:val="left" w:pos="260"/>
        </w:tabs>
        <w:ind w:left="260" w:hanging="237"/>
        <w:rPr>
          <w:rFonts w:asciiTheme="minorHAnsi" w:eastAsia="Arial" w:hAnsiTheme="minorHAnsi" w:cstheme="minorHAnsi"/>
          <w:color w:val="384347"/>
        </w:rPr>
      </w:pPr>
      <w:r w:rsidRPr="00421C6B">
        <w:rPr>
          <w:rFonts w:asciiTheme="minorHAnsi" w:eastAsia="Arial" w:hAnsiTheme="minorHAnsi" w:cstheme="minorHAnsi"/>
          <w:color w:val="384347"/>
        </w:rPr>
        <w:t xml:space="preserve">Balancing multiple customer interns and tasks required effective time </w:t>
      </w:r>
      <w:proofErr w:type="gramStart"/>
      <w:r w:rsidRPr="00421C6B">
        <w:rPr>
          <w:rFonts w:asciiTheme="minorHAnsi" w:eastAsia="Arial" w:hAnsiTheme="minorHAnsi" w:cstheme="minorHAnsi"/>
          <w:color w:val="384347"/>
        </w:rPr>
        <w:t>management</w:t>
      </w:r>
      <w:proofErr w:type="gramEnd"/>
    </w:p>
    <w:p w14:paraId="417D7A6A" w14:textId="77777777" w:rsidR="004561FC" w:rsidRPr="00A87B37" w:rsidRDefault="004561FC" w:rsidP="0006614E">
      <w:pPr>
        <w:tabs>
          <w:tab w:val="left" w:pos="260"/>
        </w:tabs>
        <w:ind w:left="260" w:hanging="237"/>
        <w:rPr>
          <w:rFonts w:asciiTheme="minorHAnsi" w:eastAsia="Arial" w:hAnsiTheme="minorHAnsi" w:cstheme="minorHAnsi"/>
          <w:color w:val="384347"/>
          <w:sz w:val="14"/>
        </w:rPr>
      </w:pPr>
    </w:p>
    <w:tbl>
      <w:tblPr>
        <w:tblpPr w:leftFromText="180" w:rightFromText="180" w:vertAnchor="text" w:horzAnchor="margin" w:tblpY="6"/>
        <w:tblW w:w="10320" w:type="dxa"/>
        <w:tblLayout w:type="fixed"/>
        <w:tblCellMar>
          <w:left w:w="0" w:type="dxa"/>
          <w:right w:w="0" w:type="dxa"/>
        </w:tblCellMar>
        <w:tblLook w:val="0000" w:firstRow="0" w:lastRow="0" w:firstColumn="0" w:lastColumn="0" w:noHBand="0" w:noVBand="0"/>
      </w:tblPr>
      <w:tblGrid>
        <w:gridCol w:w="3820"/>
        <w:gridCol w:w="6500"/>
      </w:tblGrid>
      <w:tr w:rsidR="009E3B40" w:rsidRPr="00421C6B" w14:paraId="50C4746A" w14:textId="77777777" w:rsidTr="009E3B40">
        <w:trPr>
          <w:trHeight w:val="358"/>
        </w:trPr>
        <w:tc>
          <w:tcPr>
            <w:tcW w:w="3820" w:type="dxa"/>
            <w:shd w:val="clear" w:color="auto" w:fill="auto"/>
            <w:vAlign w:val="bottom"/>
          </w:tcPr>
          <w:p w14:paraId="4705D56F" w14:textId="77777777" w:rsidR="009E3B40" w:rsidRPr="0006614E" w:rsidRDefault="009E3B40" w:rsidP="0006614E">
            <w:pPr>
              <w:rPr>
                <w:rFonts w:asciiTheme="minorHAnsi" w:eastAsia="Arial" w:hAnsiTheme="minorHAnsi" w:cstheme="minorHAnsi"/>
                <w:b/>
                <w:bCs/>
                <w:color w:val="6F7878"/>
                <w:sz w:val="23"/>
              </w:rPr>
            </w:pPr>
            <w:r w:rsidRPr="0006614E">
              <w:rPr>
                <w:rFonts w:asciiTheme="minorHAnsi" w:eastAsia="Arial" w:hAnsiTheme="minorHAnsi" w:cstheme="minorHAnsi"/>
                <w:b/>
                <w:bCs/>
                <w:color w:val="6F7878"/>
                <w:sz w:val="23"/>
              </w:rPr>
              <w:t>Cognizant Technology Solutions</w:t>
            </w:r>
          </w:p>
        </w:tc>
        <w:tc>
          <w:tcPr>
            <w:tcW w:w="6500" w:type="dxa"/>
            <w:shd w:val="clear" w:color="auto" w:fill="auto"/>
            <w:vAlign w:val="bottom"/>
          </w:tcPr>
          <w:p w14:paraId="45D9D4C5" w14:textId="77777777" w:rsidR="009E3B40" w:rsidRPr="00421C6B" w:rsidRDefault="009E3B40" w:rsidP="0006614E">
            <w:pPr>
              <w:jc w:val="right"/>
              <w:rPr>
                <w:rFonts w:asciiTheme="minorHAnsi" w:eastAsia="Arial" w:hAnsiTheme="minorHAnsi" w:cstheme="minorHAnsi"/>
                <w:color w:val="384347"/>
              </w:rPr>
            </w:pPr>
            <w:r w:rsidRPr="00421C6B">
              <w:rPr>
                <w:rFonts w:asciiTheme="minorHAnsi" w:eastAsia="Arial" w:hAnsiTheme="minorHAnsi" w:cstheme="minorHAnsi"/>
                <w:color w:val="384347"/>
              </w:rPr>
              <w:t>Bangalore, India</w:t>
            </w:r>
          </w:p>
        </w:tc>
      </w:tr>
      <w:tr w:rsidR="009E3B40" w:rsidRPr="00421C6B" w14:paraId="130F8AAA" w14:textId="77777777" w:rsidTr="009E3B40">
        <w:trPr>
          <w:trHeight w:val="256"/>
        </w:trPr>
        <w:tc>
          <w:tcPr>
            <w:tcW w:w="3820" w:type="dxa"/>
            <w:shd w:val="clear" w:color="auto" w:fill="auto"/>
            <w:vAlign w:val="bottom"/>
          </w:tcPr>
          <w:p w14:paraId="1BB2E119" w14:textId="77777777" w:rsidR="009E3B40" w:rsidRPr="0006614E" w:rsidRDefault="009E3B40" w:rsidP="0006614E">
            <w:pPr>
              <w:rPr>
                <w:rFonts w:asciiTheme="minorHAnsi" w:eastAsia="Arial" w:hAnsiTheme="minorHAnsi" w:cstheme="minorHAnsi"/>
                <w:b/>
                <w:bCs/>
                <w:color w:val="343334"/>
              </w:rPr>
            </w:pPr>
            <w:r w:rsidRPr="0006614E">
              <w:rPr>
                <w:rFonts w:asciiTheme="minorHAnsi" w:eastAsia="Arial" w:hAnsiTheme="minorHAnsi" w:cstheme="minorHAnsi"/>
                <w:b/>
                <w:bCs/>
                <w:color w:val="343334"/>
              </w:rPr>
              <w:t>Front End Developer</w:t>
            </w:r>
          </w:p>
        </w:tc>
        <w:tc>
          <w:tcPr>
            <w:tcW w:w="6500" w:type="dxa"/>
            <w:shd w:val="clear" w:color="auto" w:fill="auto"/>
            <w:vAlign w:val="bottom"/>
          </w:tcPr>
          <w:p w14:paraId="387246B6" w14:textId="77777777" w:rsidR="009E3B40" w:rsidRPr="00421C6B" w:rsidRDefault="009E3B40" w:rsidP="0006614E">
            <w:pPr>
              <w:jc w:val="right"/>
              <w:rPr>
                <w:rFonts w:asciiTheme="minorHAnsi" w:eastAsia="Arial" w:hAnsiTheme="minorHAnsi" w:cstheme="minorHAnsi"/>
                <w:color w:val="384347"/>
              </w:rPr>
            </w:pPr>
            <w:r w:rsidRPr="00421C6B">
              <w:rPr>
                <w:rFonts w:asciiTheme="minorHAnsi" w:eastAsia="Arial" w:hAnsiTheme="minorHAnsi" w:cstheme="minorHAnsi"/>
                <w:color w:val="384347"/>
              </w:rPr>
              <w:t>08/2020 - 08/2022</w:t>
            </w:r>
          </w:p>
        </w:tc>
      </w:tr>
    </w:tbl>
    <w:p w14:paraId="7D807119" w14:textId="77777777" w:rsidR="009E3B40" w:rsidRPr="00421C6B" w:rsidRDefault="009E3B40" w:rsidP="0006614E">
      <w:pPr>
        <w:numPr>
          <w:ilvl w:val="0"/>
          <w:numId w:val="4"/>
        </w:numPr>
        <w:tabs>
          <w:tab w:val="left" w:pos="260"/>
        </w:tabs>
        <w:ind w:left="260" w:hanging="237"/>
        <w:rPr>
          <w:rFonts w:asciiTheme="minorHAnsi" w:eastAsia="Arial" w:hAnsiTheme="minorHAnsi" w:cstheme="minorHAnsi"/>
          <w:color w:val="384347"/>
        </w:rPr>
      </w:pPr>
      <w:r w:rsidRPr="00421C6B">
        <w:rPr>
          <w:rFonts w:asciiTheme="minorHAnsi" w:eastAsia="Arial" w:hAnsiTheme="minorHAnsi" w:cstheme="minorHAnsi"/>
          <w:color w:val="384347"/>
        </w:rPr>
        <w:t xml:space="preserve">Collaborated with a team of 9 members to deliver comprehensive solutions for </w:t>
      </w:r>
      <w:proofErr w:type="gramStart"/>
      <w:r w:rsidRPr="00421C6B">
        <w:rPr>
          <w:rFonts w:asciiTheme="minorHAnsi" w:eastAsia="Arial" w:hAnsiTheme="minorHAnsi" w:cstheme="minorHAnsi"/>
          <w:color w:val="384347"/>
        </w:rPr>
        <w:t>clients</w:t>
      </w:r>
      <w:proofErr w:type="gramEnd"/>
    </w:p>
    <w:p w14:paraId="16B91645" w14:textId="77777777" w:rsidR="009E3B40" w:rsidRPr="00421C6B" w:rsidRDefault="009E3B40" w:rsidP="0006614E">
      <w:pPr>
        <w:numPr>
          <w:ilvl w:val="0"/>
          <w:numId w:val="4"/>
        </w:numPr>
        <w:tabs>
          <w:tab w:val="left" w:pos="260"/>
        </w:tabs>
        <w:ind w:left="260" w:hanging="237"/>
        <w:rPr>
          <w:rFonts w:asciiTheme="minorHAnsi" w:eastAsia="Arial" w:hAnsiTheme="minorHAnsi" w:cstheme="minorHAnsi"/>
          <w:color w:val="384347"/>
        </w:rPr>
      </w:pPr>
      <w:r w:rsidRPr="00421C6B">
        <w:rPr>
          <w:rFonts w:asciiTheme="minorHAnsi" w:eastAsia="Arial" w:hAnsiTheme="minorHAnsi" w:cstheme="minorHAnsi"/>
          <w:color w:val="384347"/>
        </w:rPr>
        <w:t xml:space="preserve">Worked on 6 different applications for several </w:t>
      </w:r>
      <w:proofErr w:type="gramStart"/>
      <w:r w:rsidRPr="00421C6B">
        <w:rPr>
          <w:rFonts w:asciiTheme="minorHAnsi" w:eastAsia="Arial" w:hAnsiTheme="minorHAnsi" w:cstheme="minorHAnsi"/>
          <w:color w:val="384347"/>
        </w:rPr>
        <w:t>sprints</w:t>
      </w:r>
      <w:proofErr w:type="gramEnd"/>
    </w:p>
    <w:p w14:paraId="45D71F4C" w14:textId="77777777" w:rsidR="009E3B40" w:rsidRPr="00421C6B" w:rsidRDefault="009E3B40" w:rsidP="0006614E">
      <w:pPr>
        <w:numPr>
          <w:ilvl w:val="0"/>
          <w:numId w:val="4"/>
        </w:numPr>
        <w:tabs>
          <w:tab w:val="left" w:pos="260"/>
        </w:tabs>
        <w:ind w:left="260" w:hanging="237"/>
        <w:rPr>
          <w:rFonts w:asciiTheme="minorHAnsi" w:eastAsia="Arial" w:hAnsiTheme="minorHAnsi" w:cstheme="minorHAnsi"/>
          <w:color w:val="384347"/>
        </w:rPr>
      </w:pPr>
      <w:r w:rsidRPr="00421C6B">
        <w:rPr>
          <w:rFonts w:asciiTheme="minorHAnsi" w:eastAsia="Arial" w:hAnsiTheme="minorHAnsi" w:cstheme="minorHAnsi"/>
          <w:color w:val="384347"/>
        </w:rPr>
        <w:t xml:space="preserve">Developed 8 single page applications using Angular, HTML, SCSS, JavaScript, Flask, and Web </w:t>
      </w:r>
      <w:proofErr w:type="gramStart"/>
      <w:r w:rsidRPr="00421C6B">
        <w:rPr>
          <w:rFonts w:asciiTheme="minorHAnsi" w:eastAsia="Arial" w:hAnsiTheme="minorHAnsi" w:cstheme="minorHAnsi"/>
          <w:color w:val="384347"/>
        </w:rPr>
        <w:t>services</w:t>
      </w:r>
      <w:proofErr w:type="gramEnd"/>
    </w:p>
    <w:p w14:paraId="52AB05A2" w14:textId="77777777" w:rsidR="009E3B40" w:rsidRPr="00421C6B" w:rsidRDefault="009E3B40" w:rsidP="0006614E">
      <w:pPr>
        <w:numPr>
          <w:ilvl w:val="0"/>
          <w:numId w:val="4"/>
        </w:numPr>
        <w:tabs>
          <w:tab w:val="left" w:pos="260"/>
        </w:tabs>
        <w:ind w:left="260" w:right="140" w:hanging="237"/>
        <w:rPr>
          <w:rFonts w:asciiTheme="minorHAnsi" w:eastAsia="Arial" w:hAnsiTheme="minorHAnsi" w:cstheme="minorHAnsi"/>
          <w:color w:val="384347"/>
        </w:rPr>
      </w:pPr>
      <w:r w:rsidRPr="00421C6B">
        <w:rPr>
          <w:rFonts w:asciiTheme="minorHAnsi" w:eastAsia="Arial" w:hAnsiTheme="minorHAnsi" w:cstheme="minorHAnsi"/>
          <w:color w:val="384347"/>
        </w:rPr>
        <w:t xml:space="preserve">Coordinated with server-side team to ensure the integration and deployment of the application on a timely basis, achieving 20% reduction in deployment </w:t>
      </w:r>
      <w:proofErr w:type="gramStart"/>
      <w:r w:rsidRPr="00421C6B">
        <w:rPr>
          <w:rFonts w:asciiTheme="minorHAnsi" w:eastAsia="Arial" w:hAnsiTheme="minorHAnsi" w:cstheme="minorHAnsi"/>
          <w:color w:val="384347"/>
        </w:rPr>
        <w:t>time</w:t>
      </w:r>
      <w:proofErr w:type="gramEnd"/>
    </w:p>
    <w:p w14:paraId="60CBFFED" w14:textId="0533A5B5" w:rsidR="009E3B40" w:rsidRDefault="009E3B40" w:rsidP="0006614E">
      <w:pPr>
        <w:numPr>
          <w:ilvl w:val="0"/>
          <w:numId w:val="4"/>
        </w:numPr>
        <w:tabs>
          <w:tab w:val="left" w:pos="260"/>
        </w:tabs>
        <w:ind w:left="260" w:right="100" w:hanging="237"/>
        <w:rPr>
          <w:rFonts w:asciiTheme="minorHAnsi" w:eastAsia="Arial" w:hAnsiTheme="minorHAnsi" w:cstheme="minorHAnsi"/>
          <w:color w:val="384347"/>
        </w:rPr>
      </w:pPr>
      <w:r w:rsidRPr="00421C6B">
        <w:rPr>
          <w:rFonts w:asciiTheme="minorHAnsi" w:eastAsia="Arial" w:hAnsiTheme="minorHAnsi" w:cstheme="minorHAnsi"/>
          <w:color w:val="384347"/>
        </w:rPr>
        <w:t xml:space="preserve">Provided client support by accommodating several changes to the application in a minimalistic time frame, resulting in 25% increase in client </w:t>
      </w:r>
      <w:proofErr w:type="gramStart"/>
      <w:r w:rsidRPr="00421C6B">
        <w:rPr>
          <w:rFonts w:asciiTheme="minorHAnsi" w:eastAsia="Arial" w:hAnsiTheme="minorHAnsi" w:cstheme="minorHAnsi"/>
          <w:color w:val="384347"/>
        </w:rPr>
        <w:t>satisfaction</w:t>
      </w:r>
      <w:proofErr w:type="gramEnd"/>
    </w:p>
    <w:p w14:paraId="305CFE37" w14:textId="77777777" w:rsidR="0006614E" w:rsidRPr="0006614E" w:rsidRDefault="0006614E" w:rsidP="0006614E">
      <w:pPr>
        <w:numPr>
          <w:ilvl w:val="0"/>
          <w:numId w:val="4"/>
        </w:numPr>
        <w:tabs>
          <w:tab w:val="left" w:pos="260"/>
        </w:tabs>
        <w:ind w:left="260" w:right="100" w:hanging="237"/>
        <w:rPr>
          <w:rFonts w:asciiTheme="minorHAnsi" w:eastAsia="Arial" w:hAnsiTheme="minorHAnsi" w:cstheme="minorHAnsi"/>
          <w:color w:val="384347"/>
        </w:rPr>
      </w:pPr>
    </w:p>
    <w:tbl>
      <w:tblPr>
        <w:tblW w:w="0" w:type="auto"/>
        <w:tblLayout w:type="fixed"/>
        <w:tblCellMar>
          <w:left w:w="0" w:type="dxa"/>
          <w:right w:w="0" w:type="dxa"/>
        </w:tblCellMar>
        <w:tblLook w:val="0000" w:firstRow="0" w:lastRow="0" w:firstColumn="0" w:lastColumn="0" w:noHBand="0" w:noVBand="0"/>
      </w:tblPr>
      <w:tblGrid>
        <w:gridCol w:w="4780"/>
        <w:gridCol w:w="5540"/>
      </w:tblGrid>
      <w:tr w:rsidR="009E3B40" w:rsidRPr="00421C6B" w14:paraId="48EBA698" w14:textId="77777777" w:rsidTr="004F7191">
        <w:trPr>
          <w:trHeight w:val="245"/>
        </w:trPr>
        <w:tc>
          <w:tcPr>
            <w:tcW w:w="4780" w:type="dxa"/>
            <w:shd w:val="clear" w:color="auto" w:fill="auto"/>
            <w:vAlign w:val="bottom"/>
          </w:tcPr>
          <w:p w14:paraId="0D261F96" w14:textId="0A0C6E00" w:rsidR="009E3B40" w:rsidRPr="0006614E" w:rsidRDefault="00421C6B" w:rsidP="0006614E">
            <w:pPr>
              <w:rPr>
                <w:rFonts w:asciiTheme="minorHAnsi" w:eastAsia="Arial" w:hAnsiTheme="minorHAnsi" w:cstheme="minorHAnsi"/>
                <w:b/>
                <w:bCs/>
                <w:color w:val="343334"/>
              </w:rPr>
            </w:pPr>
            <w:r w:rsidRPr="0006614E">
              <w:rPr>
                <w:rFonts w:asciiTheme="minorHAnsi" w:eastAsia="Arial" w:hAnsiTheme="minorHAnsi" w:cstheme="minorHAnsi"/>
                <w:b/>
                <w:bCs/>
                <w:color w:val="343334"/>
              </w:rPr>
              <w:t>Co-op/Internship at Cognizant Technology Solutions</w:t>
            </w:r>
          </w:p>
        </w:tc>
        <w:tc>
          <w:tcPr>
            <w:tcW w:w="5540" w:type="dxa"/>
            <w:shd w:val="clear" w:color="auto" w:fill="auto"/>
            <w:vAlign w:val="bottom"/>
          </w:tcPr>
          <w:p w14:paraId="0A9673F8" w14:textId="77777777" w:rsidR="009E3B40" w:rsidRPr="00421C6B" w:rsidRDefault="009E3B40" w:rsidP="0006614E">
            <w:pPr>
              <w:jc w:val="right"/>
              <w:rPr>
                <w:rFonts w:asciiTheme="minorHAnsi" w:eastAsia="Arial" w:hAnsiTheme="minorHAnsi" w:cstheme="minorHAnsi"/>
                <w:color w:val="384347"/>
              </w:rPr>
            </w:pPr>
            <w:r w:rsidRPr="00421C6B">
              <w:rPr>
                <w:rFonts w:asciiTheme="minorHAnsi" w:eastAsia="Arial" w:hAnsiTheme="minorHAnsi" w:cstheme="minorHAnsi"/>
                <w:color w:val="384347"/>
              </w:rPr>
              <w:t>02/2020 - 06/2020</w:t>
            </w:r>
          </w:p>
        </w:tc>
      </w:tr>
    </w:tbl>
    <w:p w14:paraId="53B3B88E" w14:textId="77777777" w:rsidR="009E3B40" w:rsidRPr="00421C6B" w:rsidRDefault="009E3B40" w:rsidP="0006614E">
      <w:pPr>
        <w:numPr>
          <w:ilvl w:val="0"/>
          <w:numId w:val="5"/>
        </w:numPr>
        <w:tabs>
          <w:tab w:val="left" w:pos="260"/>
        </w:tabs>
        <w:ind w:left="260" w:right="140" w:hanging="237"/>
        <w:rPr>
          <w:rFonts w:asciiTheme="minorHAnsi" w:eastAsia="Arial" w:hAnsiTheme="minorHAnsi" w:cstheme="minorHAnsi"/>
          <w:color w:val="384347"/>
        </w:rPr>
      </w:pPr>
      <w:r w:rsidRPr="00421C6B">
        <w:rPr>
          <w:rFonts w:asciiTheme="minorHAnsi" w:eastAsia="Arial" w:hAnsiTheme="minorHAnsi" w:cstheme="minorHAnsi"/>
          <w:color w:val="384347"/>
        </w:rPr>
        <w:t>Through my internship, I gained practical experience in creating responsive web interfaces using technologies such as HTML, CSS, JavaScript, C++, and Angular</w:t>
      </w:r>
    </w:p>
    <w:p w14:paraId="30BBF7ED" w14:textId="77777777" w:rsidR="009E3B40" w:rsidRPr="00421C6B" w:rsidRDefault="009E3B40" w:rsidP="0006614E">
      <w:pPr>
        <w:numPr>
          <w:ilvl w:val="0"/>
          <w:numId w:val="5"/>
        </w:numPr>
        <w:tabs>
          <w:tab w:val="left" w:pos="260"/>
        </w:tabs>
        <w:ind w:left="260" w:right="740" w:hanging="237"/>
        <w:rPr>
          <w:rFonts w:asciiTheme="minorHAnsi" w:eastAsia="Arial" w:hAnsiTheme="minorHAnsi" w:cstheme="minorHAnsi"/>
          <w:color w:val="384347"/>
        </w:rPr>
      </w:pPr>
      <w:r w:rsidRPr="00421C6B">
        <w:rPr>
          <w:rFonts w:asciiTheme="minorHAnsi" w:eastAsia="Arial" w:hAnsiTheme="minorHAnsi" w:cstheme="minorHAnsi"/>
          <w:color w:val="384347"/>
        </w:rPr>
        <w:t xml:space="preserve">Collaborating on real-world projects at Cognizant allowed me to sharpen my problem-solving and debugging skills, resulting in 35% improvement in issue resolution </w:t>
      </w:r>
      <w:proofErr w:type="gramStart"/>
      <w:r w:rsidRPr="00421C6B">
        <w:rPr>
          <w:rFonts w:asciiTheme="minorHAnsi" w:eastAsia="Arial" w:hAnsiTheme="minorHAnsi" w:cstheme="minorHAnsi"/>
          <w:color w:val="384347"/>
        </w:rPr>
        <w:t>time</w:t>
      </w:r>
      <w:proofErr w:type="gramEnd"/>
    </w:p>
    <w:p w14:paraId="36231EDB" w14:textId="11C11627" w:rsidR="009E3B40" w:rsidRPr="00421C6B" w:rsidRDefault="009E3B40" w:rsidP="0006614E">
      <w:pPr>
        <w:numPr>
          <w:ilvl w:val="0"/>
          <w:numId w:val="5"/>
        </w:numPr>
        <w:tabs>
          <w:tab w:val="left" w:pos="260"/>
        </w:tabs>
        <w:ind w:left="260" w:hanging="237"/>
        <w:rPr>
          <w:rFonts w:asciiTheme="minorHAnsi" w:eastAsia="Arial" w:hAnsiTheme="minorHAnsi" w:cstheme="minorHAnsi"/>
          <w:color w:val="384347"/>
        </w:rPr>
      </w:pPr>
      <w:r w:rsidRPr="00421C6B">
        <w:rPr>
          <w:rFonts w:asciiTheme="minorHAnsi" w:eastAsia="Arial" w:hAnsiTheme="minorHAnsi" w:cstheme="minorHAnsi"/>
          <w:color w:val="384347"/>
        </w:rPr>
        <w:t xml:space="preserve">Learned to analyze code intricacies and troubleshoot issues </w:t>
      </w:r>
      <w:r w:rsidR="0063709C" w:rsidRPr="00421C6B">
        <w:rPr>
          <w:rFonts w:asciiTheme="minorHAnsi" w:eastAsia="Arial" w:hAnsiTheme="minorHAnsi" w:cstheme="minorHAnsi"/>
          <w:color w:val="384347"/>
        </w:rPr>
        <w:t>efficiently</w:t>
      </w:r>
      <w:r w:rsidRPr="00421C6B">
        <w:rPr>
          <w:rFonts w:asciiTheme="minorHAnsi" w:eastAsia="Arial" w:hAnsiTheme="minorHAnsi" w:cstheme="minorHAnsi"/>
          <w:color w:val="384347"/>
        </w:rPr>
        <w:t xml:space="preserve">, resulting in 34% reduction in bug </w:t>
      </w:r>
      <w:proofErr w:type="gramStart"/>
      <w:r w:rsidR="004B42A2">
        <w:rPr>
          <w:rFonts w:asciiTheme="minorHAnsi" w:eastAsia="Arial" w:hAnsiTheme="minorHAnsi" w:cstheme="minorHAnsi"/>
          <w:color w:val="384347"/>
        </w:rPr>
        <w:t>occurrences</w:t>
      </w:r>
      <w:proofErr w:type="gramEnd"/>
    </w:p>
    <w:p w14:paraId="1396FEAD" w14:textId="742120AC" w:rsidR="009E3B40" w:rsidRPr="00421C6B" w:rsidRDefault="009E3B40" w:rsidP="0006614E">
      <w:pPr>
        <w:numPr>
          <w:ilvl w:val="0"/>
          <w:numId w:val="5"/>
        </w:numPr>
        <w:tabs>
          <w:tab w:val="left" w:pos="260"/>
        </w:tabs>
        <w:ind w:left="260" w:right="580" w:hanging="237"/>
        <w:rPr>
          <w:rFonts w:asciiTheme="minorHAnsi" w:eastAsia="Arial" w:hAnsiTheme="minorHAnsi" w:cstheme="minorHAnsi"/>
          <w:color w:val="384347"/>
        </w:rPr>
      </w:pPr>
      <w:r w:rsidRPr="00421C6B">
        <w:rPr>
          <w:rFonts w:asciiTheme="minorHAnsi" w:eastAsia="Arial" w:hAnsiTheme="minorHAnsi" w:cstheme="minorHAnsi"/>
          <w:color w:val="384347"/>
        </w:rPr>
        <w:t>Collaborated with developers, designers, and project managers to deliver solutions aligned with client expectations,</w:t>
      </w:r>
      <w:r w:rsidR="00421C6B">
        <w:rPr>
          <w:rFonts w:asciiTheme="minorHAnsi" w:eastAsia="Arial" w:hAnsiTheme="minorHAnsi" w:cstheme="minorHAnsi"/>
          <w:color w:val="384347"/>
        </w:rPr>
        <w:t xml:space="preserve"> </w:t>
      </w:r>
      <w:r w:rsidRPr="00421C6B">
        <w:rPr>
          <w:rFonts w:asciiTheme="minorHAnsi" w:eastAsia="Arial" w:hAnsiTheme="minorHAnsi" w:cstheme="minorHAnsi"/>
          <w:color w:val="384347"/>
        </w:rPr>
        <w:t xml:space="preserve">resulting in a 25% increase in client </w:t>
      </w:r>
      <w:proofErr w:type="gramStart"/>
      <w:r w:rsidRPr="00421C6B">
        <w:rPr>
          <w:rFonts w:asciiTheme="minorHAnsi" w:eastAsia="Arial" w:hAnsiTheme="minorHAnsi" w:cstheme="minorHAnsi"/>
          <w:color w:val="384347"/>
        </w:rPr>
        <w:t>satisfaction</w:t>
      </w:r>
      <w:proofErr w:type="gramEnd"/>
    </w:p>
    <w:p w14:paraId="05E63DD6" w14:textId="77777777" w:rsidR="009E3B40" w:rsidRPr="00A87B37" w:rsidRDefault="009E3B40" w:rsidP="0006614E">
      <w:pPr>
        <w:tabs>
          <w:tab w:val="left" w:pos="260"/>
        </w:tabs>
        <w:ind w:left="260" w:hanging="237"/>
        <w:rPr>
          <w:rFonts w:asciiTheme="minorHAnsi" w:eastAsia="Arial" w:hAnsiTheme="minorHAnsi" w:cstheme="minorHAnsi"/>
          <w:color w:val="384347"/>
          <w:sz w:val="14"/>
        </w:rPr>
      </w:pPr>
    </w:p>
    <w:p w14:paraId="05C69E11" w14:textId="77777777" w:rsidR="002E411A" w:rsidRDefault="002E411A" w:rsidP="0006614E">
      <w:pPr>
        <w:rPr>
          <w:rFonts w:asciiTheme="majorHAnsi" w:eastAsia="Arial" w:hAnsiTheme="majorHAnsi" w:cstheme="majorHAnsi"/>
          <w:b/>
          <w:bCs/>
          <w:color w:val="343334"/>
          <w:sz w:val="28"/>
          <w:szCs w:val="28"/>
        </w:rPr>
      </w:pPr>
      <w:r w:rsidRPr="00B80088">
        <w:rPr>
          <w:rFonts w:asciiTheme="majorHAnsi" w:eastAsia="Arial" w:hAnsiTheme="majorHAnsi" w:cstheme="majorHAnsi"/>
          <w:b/>
          <w:bCs/>
          <w:color w:val="343334"/>
          <w:sz w:val="28"/>
          <w:szCs w:val="28"/>
        </w:rPr>
        <w:t>Awards</w:t>
      </w:r>
    </w:p>
    <w:p w14:paraId="2C8C6076" w14:textId="77777777" w:rsidR="0006614E" w:rsidRPr="00B80088" w:rsidRDefault="0006614E" w:rsidP="0006614E">
      <w:pPr>
        <w:rPr>
          <w:rFonts w:asciiTheme="majorHAnsi" w:eastAsia="Arial" w:hAnsiTheme="majorHAnsi" w:cstheme="majorHAnsi"/>
          <w:b/>
          <w:bCs/>
          <w:color w:val="343334"/>
          <w:sz w:val="28"/>
          <w:szCs w:val="28"/>
        </w:rPr>
      </w:pPr>
    </w:p>
    <w:p w14:paraId="3DF6B4D0" w14:textId="775DAD94" w:rsidR="002E411A" w:rsidRPr="0006614E" w:rsidRDefault="002E411A" w:rsidP="0006614E">
      <w:pPr>
        <w:numPr>
          <w:ilvl w:val="0"/>
          <w:numId w:val="12"/>
        </w:numPr>
        <w:rPr>
          <w:rFonts w:asciiTheme="minorHAnsi" w:eastAsia="Arial" w:hAnsiTheme="minorHAnsi" w:cstheme="minorHAnsi"/>
          <w:color w:val="343334"/>
        </w:rPr>
      </w:pPr>
      <w:r w:rsidRPr="0006614E">
        <w:rPr>
          <w:rFonts w:asciiTheme="minorHAnsi" w:eastAsia="Arial" w:hAnsiTheme="minorHAnsi" w:cstheme="minorHAnsi"/>
          <w:color w:val="343334"/>
        </w:rPr>
        <w:t>Dean's reward for excellent performance at Lambton College</w:t>
      </w:r>
    </w:p>
    <w:p w14:paraId="392C8E64" w14:textId="65E80C55" w:rsidR="009E3B40" w:rsidRDefault="002E411A" w:rsidP="0006614E">
      <w:pPr>
        <w:ind w:firstLine="720"/>
        <w:rPr>
          <w:rFonts w:asciiTheme="minorHAnsi" w:eastAsia="Arial" w:hAnsiTheme="minorHAnsi" w:cstheme="minorHAnsi"/>
          <w:color w:val="384347"/>
        </w:rPr>
      </w:pPr>
      <w:r w:rsidRPr="0006614E">
        <w:rPr>
          <w:rFonts w:asciiTheme="minorHAnsi" w:eastAsia="Arial" w:hAnsiTheme="minorHAnsi" w:cstheme="minorHAnsi"/>
          <w:color w:val="384347"/>
        </w:rPr>
        <w:t xml:space="preserve">Received award for excellent academic performance during Fall </w:t>
      </w:r>
      <w:r w:rsidR="00662CCA" w:rsidRPr="0006614E">
        <w:rPr>
          <w:rFonts w:asciiTheme="minorHAnsi" w:eastAsia="Arial" w:hAnsiTheme="minorHAnsi" w:cstheme="minorHAnsi"/>
          <w:color w:val="384347"/>
        </w:rPr>
        <w:t>term</w:t>
      </w:r>
      <w:r w:rsidR="004B42A2">
        <w:rPr>
          <w:rFonts w:asciiTheme="minorHAnsi" w:eastAsia="Arial" w:hAnsiTheme="minorHAnsi" w:cstheme="minorHAnsi"/>
          <w:color w:val="384347"/>
        </w:rPr>
        <w:t>,</w:t>
      </w:r>
      <w:proofErr w:type="gramStart"/>
      <w:r w:rsidR="00662CCA" w:rsidRPr="0006614E">
        <w:rPr>
          <w:rFonts w:asciiTheme="minorHAnsi" w:eastAsia="Arial" w:hAnsiTheme="minorHAnsi" w:cstheme="minorHAnsi"/>
          <w:color w:val="384347"/>
        </w:rPr>
        <w:t>202</w:t>
      </w:r>
      <w:r w:rsidR="00B80088" w:rsidRPr="0006614E">
        <w:rPr>
          <w:rFonts w:asciiTheme="minorHAnsi" w:eastAsia="Arial" w:hAnsiTheme="minorHAnsi" w:cstheme="minorHAnsi"/>
          <w:color w:val="384347"/>
        </w:rPr>
        <w:t>2</w:t>
      </w:r>
      <w:proofErr w:type="gramEnd"/>
    </w:p>
    <w:p w14:paraId="3A6FBA76" w14:textId="0A2F52B7" w:rsidR="0006614E" w:rsidRPr="0006614E" w:rsidRDefault="0006614E" w:rsidP="0006614E">
      <w:pPr>
        <w:pStyle w:val="ListParagraph"/>
        <w:numPr>
          <w:ilvl w:val="0"/>
          <w:numId w:val="14"/>
        </w:numPr>
        <w:rPr>
          <w:rFonts w:asciiTheme="minorHAnsi" w:eastAsia="Arial" w:hAnsiTheme="minorHAnsi" w:cstheme="minorHAnsi"/>
          <w:color w:val="384347"/>
        </w:rPr>
      </w:pPr>
      <w:r>
        <w:rPr>
          <w:rFonts w:asciiTheme="minorHAnsi" w:eastAsia="Arial" w:hAnsiTheme="minorHAnsi" w:cstheme="minorHAnsi"/>
          <w:color w:val="384347"/>
        </w:rPr>
        <w:t>Received Excellence Award for my contribution to various projects at Cognizant Technology Solutions in year</w:t>
      </w:r>
      <w:r w:rsidR="004B42A2">
        <w:rPr>
          <w:rFonts w:asciiTheme="minorHAnsi" w:eastAsia="Arial" w:hAnsiTheme="minorHAnsi" w:cstheme="minorHAnsi"/>
          <w:color w:val="384347"/>
        </w:rPr>
        <w:t xml:space="preserve"> </w:t>
      </w:r>
      <w:proofErr w:type="gramStart"/>
      <w:r>
        <w:rPr>
          <w:rFonts w:asciiTheme="minorHAnsi" w:eastAsia="Arial" w:hAnsiTheme="minorHAnsi" w:cstheme="minorHAnsi"/>
          <w:color w:val="384347"/>
        </w:rPr>
        <w:t>2022</w:t>
      </w:r>
      <w:proofErr w:type="gramEnd"/>
      <w:r>
        <w:rPr>
          <w:rFonts w:asciiTheme="minorHAnsi" w:eastAsia="Arial" w:hAnsiTheme="minorHAnsi" w:cstheme="minorHAnsi"/>
          <w:color w:val="384347"/>
        </w:rPr>
        <w:t xml:space="preserve"> </w:t>
      </w:r>
    </w:p>
    <w:p w14:paraId="7BD3A8BF" w14:textId="77FF8109" w:rsidR="00B80088" w:rsidRPr="0006614E" w:rsidRDefault="00B80088" w:rsidP="0006614E">
      <w:pPr>
        <w:rPr>
          <w:rFonts w:asciiTheme="minorHAnsi" w:eastAsia="Arial" w:hAnsiTheme="minorHAnsi" w:cstheme="minorHAnsi"/>
          <w:color w:val="384347"/>
          <w:sz w:val="16"/>
        </w:rPr>
      </w:pPr>
    </w:p>
    <w:p w14:paraId="64F3920F" w14:textId="77777777" w:rsidR="003635AE" w:rsidRPr="00A87B37" w:rsidRDefault="003635AE" w:rsidP="0006614E">
      <w:pPr>
        <w:rPr>
          <w:rFonts w:asciiTheme="minorHAnsi" w:eastAsia="Times New Roman" w:hAnsiTheme="minorHAnsi" w:cstheme="minorHAnsi"/>
        </w:rPr>
      </w:pPr>
    </w:p>
    <w:sectPr w:rsidR="003635AE" w:rsidRPr="00A87B37">
      <w:headerReference w:type="even" r:id="rId12"/>
      <w:headerReference w:type="default" r:id="rId13"/>
      <w:footerReference w:type="even" r:id="rId14"/>
      <w:footerReference w:type="default" r:id="rId15"/>
      <w:headerReference w:type="first" r:id="rId16"/>
      <w:footerReference w:type="first" r:id="rId17"/>
      <w:pgSz w:w="11900" w:h="16838"/>
      <w:pgMar w:top="715" w:right="799" w:bottom="1440" w:left="800" w:header="0" w:footer="0" w:gutter="0"/>
      <w:cols w:space="0" w:equalWidth="0">
        <w:col w:w="1030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3D1B1" w14:textId="77777777" w:rsidR="00507C4D" w:rsidRDefault="00507C4D" w:rsidP="002E411A">
      <w:r>
        <w:separator/>
      </w:r>
    </w:p>
  </w:endnote>
  <w:endnote w:type="continuationSeparator" w:id="0">
    <w:p w14:paraId="18051BFC" w14:textId="77777777" w:rsidR="00507C4D" w:rsidRDefault="00507C4D" w:rsidP="002E4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820C5" w14:textId="77777777" w:rsidR="005109C4" w:rsidRDefault="005109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D7530" w14:textId="77777777" w:rsidR="005109C4" w:rsidRDefault="005109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677CE" w14:textId="77777777" w:rsidR="005109C4" w:rsidRDefault="00510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4EC38" w14:textId="77777777" w:rsidR="00507C4D" w:rsidRDefault="00507C4D" w:rsidP="002E411A">
      <w:r>
        <w:separator/>
      </w:r>
    </w:p>
  </w:footnote>
  <w:footnote w:type="continuationSeparator" w:id="0">
    <w:p w14:paraId="1C39DD6B" w14:textId="77777777" w:rsidR="00507C4D" w:rsidRDefault="00507C4D" w:rsidP="002E41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7F18F" w14:textId="77777777" w:rsidR="00B612EE" w:rsidRDefault="00B612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9CC7D" w14:textId="77777777" w:rsidR="005109C4" w:rsidRDefault="005109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C2622" w14:textId="77777777" w:rsidR="00B612EE" w:rsidRDefault="00B612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CB622E36"/>
    <w:lvl w:ilvl="0" w:tplc="33EE86FE">
      <w:start w:val="1"/>
      <w:numFmt w:val="bullet"/>
      <w:lvlText w:val="•"/>
      <w:lvlJc w:val="left"/>
      <w:rPr>
        <w:sz w:val="18"/>
        <w:szCs w:val="18"/>
      </w:rPr>
    </w:lvl>
    <w:lvl w:ilvl="1" w:tplc="766EEAE8">
      <w:start w:val="1"/>
      <w:numFmt w:val="bullet"/>
      <w:lvlText w:val=""/>
      <w:lvlJc w:val="left"/>
    </w:lvl>
    <w:lvl w:ilvl="2" w:tplc="6128CF66">
      <w:start w:val="1"/>
      <w:numFmt w:val="bullet"/>
      <w:lvlText w:val=""/>
      <w:lvlJc w:val="left"/>
    </w:lvl>
    <w:lvl w:ilvl="3" w:tplc="1332C43C">
      <w:start w:val="1"/>
      <w:numFmt w:val="bullet"/>
      <w:lvlText w:val=""/>
      <w:lvlJc w:val="left"/>
    </w:lvl>
    <w:lvl w:ilvl="4" w:tplc="C6206C4A">
      <w:start w:val="1"/>
      <w:numFmt w:val="bullet"/>
      <w:lvlText w:val=""/>
      <w:lvlJc w:val="left"/>
    </w:lvl>
    <w:lvl w:ilvl="5" w:tplc="ABFA4350">
      <w:start w:val="1"/>
      <w:numFmt w:val="bullet"/>
      <w:lvlText w:val=""/>
      <w:lvlJc w:val="left"/>
    </w:lvl>
    <w:lvl w:ilvl="6" w:tplc="C8FE5142">
      <w:start w:val="1"/>
      <w:numFmt w:val="bullet"/>
      <w:lvlText w:val=""/>
      <w:lvlJc w:val="left"/>
    </w:lvl>
    <w:lvl w:ilvl="7" w:tplc="EB800B08">
      <w:start w:val="1"/>
      <w:numFmt w:val="bullet"/>
      <w:lvlText w:val=""/>
      <w:lvlJc w:val="left"/>
    </w:lvl>
    <w:lvl w:ilvl="8" w:tplc="765E64EE">
      <w:start w:val="1"/>
      <w:numFmt w:val="bullet"/>
      <w:lvlText w:val=""/>
      <w:lvlJc w:val="left"/>
    </w:lvl>
  </w:abstractNum>
  <w:abstractNum w:abstractNumId="1" w15:restartNumberingAfterBreak="0">
    <w:nsid w:val="00000002"/>
    <w:multiLevelType w:val="hybridMultilevel"/>
    <w:tmpl w:val="2AE8944A"/>
    <w:lvl w:ilvl="0" w:tplc="571A14CE">
      <w:start w:val="1"/>
      <w:numFmt w:val="bullet"/>
      <w:lvlText w:val="•"/>
      <w:lvlJc w:val="left"/>
    </w:lvl>
    <w:lvl w:ilvl="1" w:tplc="85EC2F0C">
      <w:start w:val="1"/>
      <w:numFmt w:val="bullet"/>
      <w:lvlText w:val=""/>
      <w:lvlJc w:val="left"/>
    </w:lvl>
    <w:lvl w:ilvl="2" w:tplc="51DCFCCC">
      <w:start w:val="1"/>
      <w:numFmt w:val="bullet"/>
      <w:lvlText w:val=""/>
      <w:lvlJc w:val="left"/>
    </w:lvl>
    <w:lvl w:ilvl="3" w:tplc="D06074CA">
      <w:start w:val="1"/>
      <w:numFmt w:val="bullet"/>
      <w:lvlText w:val=""/>
      <w:lvlJc w:val="left"/>
    </w:lvl>
    <w:lvl w:ilvl="4" w:tplc="026678C4">
      <w:start w:val="1"/>
      <w:numFmt w:val="bullet"/>
      <w:lvlText w:val=""/>
      <w:lvlJc w:val="left"/>
    </w:lvl>
    <w:lvl w:ilvl="5" w:tplc="5224B062">
      <w:start w:val="1"/>
      <w:numFmt w:val="bullet"/>
      <w:lvlText w:val=""/>
      <w:lvlJc w:val="left"/>
    </w:lvl>
    <w:lvl w:ilvl="6" w:tplc="11009A90">
      <w:start w:val="1"/>
      <w:numFmt w:val="bullet"/>
      <w:lvlText w:val=""/>
      <w:lvlJc w:val="left"/>
    </w:lvl>
    <w:lvl w:ilvl="7" w:tplc="0DCA5FF2">
      <w:start w:val="1"/>
      <w:numFmt w:val="bullet"/>
      <w:lvlText w:val=""/>
      <w:lvlJc w:val="left"/>
    </w:lvl>
    <w:lvl w:ilvl="8" w:tplc="1D14E8E8">
      <w:start w:val="1"/>
      <w:numFmt w:val="bullet"/>
      <w:lvlText w:val=""/>
      <w:lvlJc w:val="left"/>
    </w:lvl>
  </w:abstractNum>
  <w:abstractNum w:abstractNumId="2" w15:restartNumberingAfterBreak="0">
    <w:nsid w:val="00000003"/>
    <w:multiLevelType w:val="hybridMultilevel"/>
    <w:tmpl w:val="625558EC"/>
    <w:lvl w:ilvl="0" w:tplc="545E08EC">
      <w:start w:val="1"/>
      <w:numFmt w:val="bullet"/>
      <w:lvlText w:val="•"/>
      <w:lvlJc w:val="left"/>
    </w:lvl>
    <w:lvl w:ilvl="1" w:tplc="87A2E61C">
      <w:start w:val="1"/>
      <w:numFmt w:val="bullet"/>
      <w:lvlText w:val=""/>
      <w:lvlJc w:val="left"/>
    </w:lvl>
    <w:lvl w:ilvl="2" w:tplc="4BF204F8">
      <w:start w:val="1"/>
      <w:numFmt w:val="bullet"/>
      <w:lvlText w:val=""/>
      <w:lvlJc w:val="left"/>
    </w:lvl>
    <w:lvl w:ilvl="3" w:tplc="E88854CC">
      <w:start w:val="1"/>
      <w:numFmt w:val="bullet"/>
      <w:lvlText w:val=""/>
      <w:lvlJc w:val="left"/>
    </w:lvl>
    <w:lvl w:ilvl="4" w:tplc="65CCC6A4">
      <w:start w:val="1"/>
      <w:numFmt w:val="bullet"/>
      <w:lvlText w:val=""/>
      <w:lvlJc w:val="left"/>
    </w:lvl>
    <w:lvl w:ilvl="5" w:tplc="3CE2FF04">
      <w:start w:val="1"/>
      <w:numFmt w:val="bullet"/>
      <w:lvlText w:val=""/>
      <w:lvlJc w:val="left"/>
    </w:lvl>
    <w:lvl w:ilvl="6" w:tplc="081C8D7C">
      <w:start w:val="1"/>
      <w:numFmt w:val="bullet"/>
      <w:lvlText w:val=""/>
      <w:lvlJc w:val="left"/>
    </w:lvl>
    <w:lvl w:ilvl="7" w:tplc="77D00348">
      <w:start w:val="1"/>
      <w:numFmt w:val="bullet"/>
      <w:lvlText w:val=""/>
      <w:lvlJc w:val="left"/>
    </w:lvl>
    <w:lvl w:ilvl="8" w:tplc="1C88008E">
      <w:start w:val="1"/>
      <w:numFmt w:val="bullet"/>
      <w:lvlText w:val=""/>
      <w:lvlJc w:val="left"/>
    </w:lvl>
  </w:abstractNum>
  <w:abstractNum w:abstractNumId="3" w15:restartNumberingAfterBreak="0">
    <w:nsid w:val="00000004"/>
    <w:multiLevelType w:val="hybridMultilevel"/>
    <w:tmpl w:val="238E1F28"/>
    <w:lvl w:ilvl="0" w:tplc="2C4E0786">
      <w:start w:val="1"/>
      <w:numFmt w:val="bullet"/>
      <w:lvlText w:val="•"/>
      <w:lvlJc w:val="left"/>
    </w:lvl>
    <w:lvl w:ilvl="1" w:tplc="F5A2E53E">
      <w:start w:val="1"/>
      <w:numFmt w:val="bullet"/>
      <w:lvlText w:val=""/>
      <w:lvlJc w:val="left"/>
    </w:lvl>
    <w:lvl w:ilvl="2" w:tplc="3A484480">
      <w:start w:val="1"/>
      <w:numFmt w:val="bullet"/>
      <w:lvlText w:val=""/>
      <w:lvlJc w:val="left"/>
    </w:lvl>
    <w:lvl w:ilvl="3" w:tplc="35346F86">
      <w:start w:val="1"/>
      <w:numFmt w:val="bullet"/>
      <w:lvlText w:val=""/>
      <w:lvlJc w:val="left"/>
    </w:lvl>
    <w:lvl w:ilvl="4" w:tplc="DE946DF0">
      <w:start w:val="1"/>
      <w:numFmt w:val="bullet"/>
      <w:lvlText w:val=""/>
      <w:lvlJc w:val="left"/>
    </w:lvl>
    <w:lvl w:ilvl="5" w:tplc="0614A8BA">
      <w:start w:val="1"/>
      <w:numFmt w:val="bullet"/>
      <w:lvlText w:val=""/>
      <w:lvlJc w:val="left"/>
    </w:lvl>
    <w:lvl w:ilvl="6" w:tplc="5B1A74EC">
      <w:start w:val="1"/>
      <w:numFmt w:val="bullet"/>
      <w:lvlText w:val=""/>
      <w:lvlJc w:val="left"/>
    </w:lvl>
    <w:lvl w:ilvl="7" w:tplc="F38CDB3C">
      <w:start w:val="1"/>
      <w:numFmt w:val="bullet"/>
      <w:lvlText w:val=""/>
      <w:lvlJc w:val="left"/>
    </w:lvl>
    <w:lvl w:ilvl="8" w:tplc="47086746">
      <w:start w:val="1"/>
      <w:numFmt w:val="bullet"/>
      <w:lvlText w:val=""/>
      <w:lvlJc w:val="left"/>
    </w:lvl>
  </w:abstractNum>
  <w:abstractNum w:abstractNumId="4" w15:restartNumberingAfterBreak="0">
    <w:nsid w:val="00000005"/>
    <w:multiLevelType w:val="hybridMultilevel"/>
    <w:tmpl w:val="46E87CCC"/>
    <w:lvl w:ilvl="0" w:tplc="0156B9F2">
      <w:start w:val="1"/>
      <w:numFmt w:val="bullet"/>
      <w:lvlText w:val="•"/>
      <w:lvlJc w:val="left"/>
    </w:lvl>
    <w:lvl w:ilvl="1" w:tplc="2C24AB2C">
      <w:start w:val="1"/>
      <w:numFmt w:val="bullet"/>
      <w:lvlText w:val=""/>
      <w:lvlJc w:val="left"/>
    </w:lvl>
    <w:lvl w:ilvl="2" w:tplc="29D656FA">
      <w:start w:val="1"/>
      <w:numFmt w:val="bullet"/>
      <w:lvlText w:val=""/>
      <w:lvlJc w:val="left"/>
    </w:lvl>
    <w:lvl w:ilvl="3" w:tplc="17125322">
      <w:start w:val="1"/>
      <w:numFmt w:val="bullet"/>
      <w:lvlText w:val=""/>
      <w:lvlJc w:val="left"/>
    </w:lvl>
    <w:lvl w:ilvl="4" w:tplc="A872C222">
      <w:start w:val="1"/>
      <w:numFmt w:val="bullet"/>
      <w:lvlText w:val=""/>
      <w:lvlJc w:val="left"/>
    </w:lvl>
    <w:lvl w:ilvl="5" w:tplc="2C6A311C">
      <w:start w:val="1"/>
      <w:numFmt w:val="bullet"/>
      <w:lvlText w:val=""/>
      <w:lvlJc w:val="left"/>
    </w:lvl>
    <w:lvl w:ilvl="6" w:tplc="510470F0">
      <w:start w:val="1"/>
      <w:numFmt w:val="bullet"/>
      <w:lvlText w:val=""/>
      <w:lvlJc w:val="left"/>
    </w:lvl>
    <w:lvl w:ilvl="7" w:tplc="11148A94">
      <w:start w:val="1"/>
      <w:numFmt w:val="bullet"/>
      <w:lvlText w:val=""/>
      <w:lvlJc w:val="left"/>
    </w:lvl>
    <w:lvl w:ilvl="8" w:tplc="D91E09E6">
      <w:start w:val="1"/>
      <w:numFmt w:val="bullet"/>
      <w:lvlText w:val=""/>
      <w:lvlJc w:val="left"/>
    </w:lvl>
  </w:abstractNum>
  <w:abstractNum w:abstractNumId="5" w15:restartNumberingAfterBreak="0">
    <w:nsid w:val="0C973127"/>
    <w:multiLevelType w:val="hybridMultilevel"/>
    <w:tmpl w:val="C5D044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B8D1A09"/>
    <w:multiLevelType w:val="hybridMultilevel"/>
    <w:tmpl w:val="638C5A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037206E"/>
    <w:multiLevelType w:val="hybridMultilevel"/>
    <w:tmpl w:val="9A5079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2C24356"/>
    <w:multiLevelType w:val="hybridMultilevel"/>
    <w:tmpl w:val="CE203486"/>
    <w:lvl w:ilvl="0" w:tplc="10090001">
      <w:start w:val="1"/>
      <w:numFmt w:val="bullet"/>
      <w:lvlText w:val=""/>
      <w:lvlJc w:val="left"/>
      <w:pPr>
        <w:ind w:left="720" w:hanging="360"/>
      </w:pPr>
      <w:rPr>
        <w:rFonts w:ascii="Symbol" w:hAnsi="Symbol" w:hint="default"/>
        <w:sz w:val="18"/>
        <w:szCs w:val="18"/>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5127BB5"/>
    <w:multiLevelType w:val="hybridMultilevel"/>
    <w:tmpl w:val="394212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55B0669"/>
    <w:multiLevelType w:val="hybridMultilevel"/>
    <w:tmpl w:val="3B662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77114C"/>
    <w:multiLevelType w:val="hybridMultilevel"/>
    <w:tmpl w:val="A5424172"/>
    <w:lvl w:ilvl="0" w:tplc="2CAADC10">
      <w:start w:val="1"/>
      <w:numFmt w:val="bullet"/>
      <w:lvlText w:val=""/>
      <w:lvlJc w:val="left"/>
      <w:pPr>
        <w:ind w:left="720" w:hanging="360"/>
      </w:pPr>
      <w:rPr>
        <w:rFonts w:ascii="Arial" w:hAnsi="Arial" w:cs="Arial" w:hint="default"/>
        <w:sz w:val="18"/>
        <w:szCs w:val="18"/>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12A4EFF"/>
    <w:multiLevelType w:val="hybridMultilevel"/>
    <w:tmpl w:val="BD3C3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6341D7"/>
    <w:multiLevelType w:val="hybridMultilevel"/>
    <w:tmpl w:val="4ABEE0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06479014">
    <w:abstractNumId w:val="0"/>
  </w:num>
  <w:num w:numId="2" w16cid:durableId="423958021">
    <w:abstractNumId w:val="1"/>
  </w:num>
  <w:num w:numId="3" w16cid:durableId="896935629">
    <w:abstractNumId w:val="2"/>
  </w:num>
  <w:num w:numId="4" w16cid:durableId="1814832258">
    <w:abstractNumId w:val="3"/>
  </w:num>
  <w:num w:numId="5" w16cid:durableId="1337153710">
    <w:abstractNumId w:val="4"/>
  </w:num>
  <w:num w:numId="6" w16cid:durableId="1963993085">
    <w:abstractNumId w:val="11"/>
  </w:num>
  <w:num w:numId="7" w16cid:durableId="903486980">
    <w:abstractNumId w:val="8"/>
  </w:num>
  <w:num w:numId="8" w16cid:durableId="1178929242">
    <w:abstractNumId w:val="5"/>
  </w:num>
  <w:num w:numId="9" w16cid:durableId="174879353">
    <w:abstractNumId w:val="13"/>
  </w:num>
  <w:num w:numId="10" w16cid:durableId="1889292615">
    <w:abstractNumId w:val="9"/>
  </w:num>
  <w:num w:numId="11" w16cid:durableId="586571682">
    <w:abstractNumId w:val="7"/>
  </w:num>
  <w:num w:numId="12" w16cid:durableId="1630934120">
    <w:abstractNumId w:val="6"/>
  </w:num>
  <w:num w:numId="13" w16cid:durableId="1437825401">
    <w:abstractNumId w:val="12"/>
  </w:num>
  <w:num w:numId="14" w16cid:durableId="95702525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37A"/>
    <w:rsid w:val="0006614E"/>
    <w:rsid w:val="001317AA"/>
    <w:rsid w:val="001E1FF1"/>
    <w:rsid w:val="002E411A"/>
    <w:rsid w:val="00361244"/>
    <w:rsid w:val="003635AE"/>
    <w:rsid w:val="003F6F5F"/>
    <w:rsid w:val="00421C6B"/>
    <w:rsid w:val="004561FC"/>
    <w:rsid w:val="004B42A2"/>
    <w:rsid w:val="00507C4D"/>
    <w:rsid w:val="005109C4"/>
    <w:rsid w:val="005712B6"/>
    <w:rsid w:val="005A1DED"/>
    <w:rsid w:val="0063709C"/>
    <w:rsid w:val="00637C18"/>
    <w:rsid w:val="00662CCA"/>
    <w:rsid w:val="0067110C"/>
    <w:rsid w:val="008736DA"/>
    <w:rsid w:val="008B6614"/>
    <w:rsid w:val="008C2BE4"/>
    <w:rsid w:val="00962A39"/>
    <w:rsid w:val="009A37E2"/>
    <w:rsid w:val="009E3B40"/>
    <w:rsid w:val="009E7C46"/>
    <w:rsid w:val="00A215B2"/>
    <w:rsid w:val="00A8437A"/>
    <w:rsid w:val="00A87B37"/>
    <w:rsid w:val="00AB743E"/>
    <w:rsid w:val="00AD46C3"/>
    <w:rsid w:val="00B612EE"/>
    <w:rsid w:val="00B80088"/>
    <w:rsid w:val="00C40552"/>
    <w:rsid w:val="00C70ED6"/>
    <w:rsid w:val="00F15B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EAA63C"/>
  <w15:chartTrackingRefBased/>
  <w15:docId w15:val="{2BE7C1A4-A3D4-4E8B-8AF6-BDF81ADEC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411A"/>
    <w:pPr>
      <w:tabs>
        <w:tab w:val="center" w:pos="4680"/>
        <w:tab w:val="right" w:pos="9360"/>
      </w:tabs>
    </w:pPr>
  </w:style>
  <w:style w:type="character" w:customStyle="1" w:styleId="HeaderChar">
    <w:name w:val="Header Char"/>
    <w:basedOn w:val="DefaultParagraphFont"/>
    <w:link w:val="Header"/>
    <w:uiPriority w:val="99"/>
    <w:rsid w:val="002E411A"/>
  </w:style>
  <w:style w:type="paragraph" w:styleId="Footer">
    <w:name w:val="footer"/>
    <w:basedOn w:val="Normal"/>
    <w:link w:val="FooterChar"/>
    <w:uiPriority w:val="99"/>
    <w:unhideWhenUsed/>
    <w:rsid w:val="002E411A"/>
    <w:pPr>
      <w:tabs>
        <w:tab w:val="center" w:pos="4680"/>
        <w:tab w:val="right" w:pos="9360"/>
      </w:tabs>
    </w:pPr>
  </w:style>
  <w:style w:type="character" w:customStyle="1" w:styleId="FooterChar">
    <w:name w:val="Footer Char"/>
    <w:basedOn w:val="DefaultParagraphFont"/>
    <w:link w:val="Footer"/>
    <w:uiPriority w:val="99"/>
    <w:rsid w:val="002E411A"/>
  </w:style>
  <w:style w:type="character" w:styleId="Hyperlink">
    <w:name w:val="Hyperlink"/>
    <w:basedOn w:val="DefaultParagraphFont"/>
    <w:uiPriority w:val="99"/>
    <w:unhideWhenUsed/>
    <w:rsid w:val="00A87B37"/>
    <w:rPr>
      <w:color w:val="0563C1" w:themeColor="hyperlink"/>
      <w:u w:val="single"/>
    </w:rPr>
  </w:style>
  <w:style w:type="character" w:styleId="UnresolvedMention">
    <w:name w:val="Unresolved Mention"/>
    <w:basedOn w:val="DefaultParagraphFont"/>
    <w:uiPriority w:val="99"/>
    <w:semiHidden/>
    <w:unhideWhenUsed/>
    <w:rsid w:val="00A87B37"/>
    <w:rPr>
      <w:color w:val="605E5C"/>
      <w:shd w:val="clear" w:color="auto" w:fill="E1DFDD"/>
    </w:rPr>
  </w:style>
  <w:style w:type="character" w:styleId="FollowedHyperlink">
    <w:name w:val="FollowedHyperlink"/>
    <w:basedOn w:val="DefaultParagraphFont"/>
    <w:uiPriority w:val="99"/>
    <w:semiHidden/>
    <w:unhideWhenUsed/>
    <w:rsid w:val="00A87B37"/>
    <w:rPr>
      <w:color w:val="954F72" w:themeColor="followedHyperlink"/>
      <w:u w:val="single"/>
    </w:rPr>
  </w:style>
  <w:style w:type="character" w:customStyle="1" w:styleId="normaltextrun">
    <w:name w:val="normaltextrun"/>
    <w:basedOn w:val="DefaultParagraphFont"/>
    <w:rsid w:val="00A87B37"/>
  </w:style>
  <w:style w:type="character" w:customStyle="1" w:styleId="eop">
    <w:name w:val="eop"/>
    <w:basedOn w:val="DefaultParagraphFont"/>
    <w:rsid w:val="00A87B37"/>
  </w:style>
  <w:style w:type="paragraph" w:styleId="ListParagraph">
    <w:name w:val="List Paragraph"/>
    <w:basedOn w:val="Normal"/>
    <w:uiPriority w:val="34"/>
    <w:qFormat/>
    <w:rsid w:val="00B800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rasmalhotra522.github.io/"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arasmalhotra522/ReactProject"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github.com/parasmalhotra522"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linkedin.com/in/parasmalhotra522"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D148B-81D6-F245-B268-9AB54BFA6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816</Words>
  <Characters>4653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cloudconvert_1</dc:creator>
  <cp:keywords/>
  <cp:lastModifiedBy>Paras Malhotra</cp:lastModifiedBy>
  <cp:revision>43</cp:revision>
  <dcterms:created xsi:type="dcterms:W3CDTF">2023-09-01T23:45:00Z</dcterms:created>
  <dcterms:modified xsi:type="dcterms:W3CDTF">2023-09-15T00:01:00Z</dcterms:modified>
</cp:coreProperties>
</file>